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98EDA34" w14:textId="77777777" w:rsidR="003E6476" w:rsidRDefault="003E6476" w:rsidP="003E6476">
      <w:pPr>
        <w:tabs>
          <w:tab w:val="left" w:pos="1440"/>
        </w:tabs>
        <w:ind w:left="1620" w:hanging="1620"/>
        <w:jc w:val="both"/>
        <w:rPr>
          <w:rFonts w:ascii="Century Gothic" w:hAnsi="Century Gothic" w:cs="Arial"/>
          <w:b/>
          <w:bCs/>
          <w:sz w:val="22"/>
          <w:szCs w:val="22"/>
        </w:rPr>
      </w:pPr>
    </w:p>
    <w:p w14:paraId="785602DC" w14:textId="77777777" w:rsidR="005973E8" w:rsidRPr="00B95237" w:rsidRDefault="005973E8" w:rsidP="005973E8">
      <w:pPr>
        <w:tabs>
          <w:tab w:val="left" w:pos="1620"/>
        </w:tabs>
        <w:ind w:left="1620" w:hanging="1620"/>
        <w:jc w:val="center"/>
        <w:rPr>
          <w:rFonts w:ascii="Calibri" w:hAnsi="Calibri" w:cs="Calibri"/>
          <w:b/>
          <w:bCs/>
        </w:rPr>
      </w:pPr>
      <w:r w:rsidRPr="00B95237">
        <w:rPr>
          <w:rFonts w:ascii="Calibri" w:hAnsi="Calibri" w:cs="Calibri"/>
          <w:b/>
          <w:bCs/>
          <w:u w:val="single"/>
        </w:rPr>
        <w:t>SURAT PERNYATAAN MASIH AKTIF  KULIAH</w:t>
      </w:r>
    </w:p>
    <w:p w14:paraId="16B8A96F" w14:textId="43BFF73D" w:rsidR="005973E8" w:rsidRPr="00B95237" w:rsidRDefault="005973E8" w:rsidP="005973E8">
      <w:pPr>
        <w:jc w:val="center"/>
        <w:rPr>
          <w:rFonts w:ascii="Calibri" w:hAnsi="Calibri" w:cs="Calibri"/>
          <w:b/>
          <w:bCs/>
        </w:rPr>
      </w:pPr>
      <w:r w:rsidRPr="00B95237">
        <w:rPr>
          <w:rFonts w:ascii="Calibri" w:hAnsi="Calibri" w:cs="Calibri"/>
          <w:b/>
          <w:bCs/>
        </w:rPr>
        <w:t>No</w:t>
      </w:r>
      <w:r w:rsidR="006B7B0F" w:rsidRPr="00B95237">
        <w:rPr>
          <w:rFonts w:ascii="Calibri" w:hAnsi="Calibri" w:cs="Calibri"/>
          <w:b/>
          <w:bCs/>
        </w:rPr>
        <w:t>mor :B.         /FKIK/PP.00.9/</w:t>
      </w:r>
      <w:r w:rsidR="00794960" w:rsidRPr="00B95237">
        <w:rPr>
          <w:rFonts w:ascii="Calibri" w:hAnsi="Calibri" w:cs="Calibri"/>
          <w:b/>
          <w:bCs/>
        </w:rPr>
        <w:t>${</w:t>
      </w:r>
      <w:r w:rsidR="00794960">
        <w:rPr>
          <w:rFonts w:ascii="Calibri" w:hAnsi="Calibri" w:cs="Calibri"/>
          <w:b/>
          <w:bCs/>
        </w:rPr>
        <w:t>bulan</w:t>
      </w:r>
      <w:r w:rsidR="00794960" w:rsidRPr="00B95237">
        <w:rPr>
          <w:rFonts w:ascii="Calibri" w:hAnsi="Calibri" w:cs="Calibri"/>
          <w:b/>
          <w:bCs/>
        </w:rPr>
        <w:t>}</w:t>
      </w:r>
      <w:r w:rsidRPr="00B95237">
        <w:rPr>
          <w:rFonts w:ascii="Calibri" w:hAnsi="Calibri" w:cs="Calibri"/>
          <w:b/>
          <w:bCs/>
        </w:rPr>
        <w:t>/</w:t>
      </w:r>
      <w:r w:rsidR="00794960" w:rsidRPr="00B95237">
        <w:rPr>
          <w:rFonts w:ascii="Calibri" w:hAnsi="Calibri" w:cs="Calibri"/>
          <w:b/>
          <w:bCs/>
        </w:rPr>
        <w:t>${</w:t>
      </w:r>
      <w:r w:rsidR="00794960">
        <w:rPr>
          <w:rFonts w:ascii="Calibri" w:hAnsi="Calibri" w:cs="Calibri"/>
          <w:b/>
          <w:bCs/>
        </w:rPr>
        <w:t>tahun</w:t>
      </w:r>
      <w:r w:rsidR="00794960" w:rsidRPr="00B95237">
        <w:rPr>
          <w:rFonts w:ascii="Calibri" w:hAnsi="Calibri" w:cs="Calibri"/>
          <w:b/>
          <w:bCs/>
        </w:rPr>
        <w:t>}</w:t>
      </w:r>
    </w:p>
    <w:p w14:paraId="4548D660" w14:textId="77777777" w:rsidR="005973E8" w:rsidRPr="00B95237" w:rsidRDefault="005973E8" w:rsidP="005973E8">
      <w:pPr>
        <w:jc w:val="center"/>
        <w:rPr>
          <w:rFonts w:ascii="Calibri" w:hAnsi="Calibri" w:cs="Calibri"/>
          <w:b/>
          <w:bCs/>
        </w:rPr>
      </w:pPr>
    </w:p>
    <w:p w14:paraId="1654EC8E" w14:textId="77777777" w:rsidR="005973E8" w:rsidRPr="00B95237" w:rsidRDefault="005973E8" w:rsidP="005973E8">
      <w:pPr>
        <w:jc w:val="both"/>
        <w:rPr>
          <w:rFonts w:ascii="Calibri" w:hAnsi="Calibri" w:cs="Calibri"/>
          <w:bCs/>
        </w:rPr>
      </w:pPr>
      <w:r w:rsidRPr="00B95237">
        <w:rPr>
          <w:rFonts w:ascii="Calibri" w:hAnsi="Calibri" w:cs="Calibri"/>
          <w:bCs/>
        </w:rPr>
        <w:t>Yang bertanda tangan di bawah ini :</w:t>
      </w:r>
    </w:p>
    <w:p w14:paraId="5303C898" w14:textId="77777777" w:rsidR="005973E8" w:rsidRPr="00B95237" w:rsidRDefault="005973E8" w:rsidP="005973E8">
      <w:pPr>
        <w:tabs>
          <w:tab w:val="left" w:pos="3119"/>
          <w:tab w:val="left" w:pos="3402"/>
        </w:tabs>
        <w:ind w:left="567"/>
        <w:jc w:val="both"/>
        <w:rPr>
          <w:rFonts w:ascii="Calibri" w:hAnsi="Calibri" w:cs="Calibri"/>
          <w:b/>
        </w:rPr>
      </w:pPr>
      <w:r w:rsidRPr="00B95237">
        <w:rPr>
          <w:rFonts w:ascii="Calibri" w:hAnsi="Calibri" w:cs="Calibri"/>
          <w:bCs/>
        </w:rPr>
        <w:t>Nama</w:t>
      </w:r>
      <w:r w:rsidRPr="00B95237">
        <w:rPr>
          <w:rFonts w:ascii="Calibri" w:hAnsi="Calibri" w:cs="Calibri"/>
          <w:bCs/>
        </w:rPr>
        <w:tab/>
        <w:t xml:space="preserve">: </w:t>
      </w:r>
      <w:r w:rsidRPr="00B95237">
        <w:rPr>
          <w:rFonts w:ascii="Calibri" w:hAnsi="Calibri" w:cs="Calibri"/>
          <w:bCs/>
        </w:rPr>
        <w:tab/>
      </w:r>
      <w:r w:rsidRPr="00B95237">
        <w:rPr>
          <w:rFonts w:ascii="Calibri" w:hAnsi="Calibri" w:cs="Calibri"/>
          <w:b/>
        </w:rPr>
        <w:t>Dr. dr. Syatirah, Sp.A., M.Kes</w:t>
      </w:r>
    </w:p>
    <w:p w14:paraId="53335439" w14:textId="77777777" w:rsidR="005973E8" w:rsidRPr="00B95237" w:rsidRDefault="005973E8" w:rsidP="005973E8">
      <w:pPr>
        <w:tabs>
          <w:tab w:val="left" w:pos="3119"/>
          <w:tab w:val="left" w:pos="3402"/>
        </w:tabs>
        <w:ind w:left="567"/>
        <w:jc w:val="both"/>
        <w:rPr>
          <w:rFonts w:ascii="Calibri" w:hAnsi="Calibri" w:cs="Calibri"/>
          <w:bCs/>
        </w:rPr>
      </w:pPr>
      <w:r w:rsidRPr="00B95237">
        <w:rPr>
          <w:rFonts w:ascii="Calibri" w:hAnsi="Calibri" w:cs="Calibri"/>
          <w:bCs/>
        </w:rPr>
        <w:t>NIP</w:t>
      </w:r>
      <w:r w:rsidRPr="00B95237">
        <w:rPr>
          <w:rFonts w:ascii="Calibri" w:hAnsi="Calibri" w:cs="Calibri"/>
          <w:bCs/>
        </w:rPr>
        <w:tab/>
        <w:t xml:space="preserve">: </w:t>
      </w:r>
      <w:r w:rsidRPr="00B95237">
        <w:rPr>
          <w:rFonts w:ascii="Calibri" w:hAnsi="Calibri" w:cs="Calibri"/>
          <w:bCs/>
        </w:rPr>
        <w:tab/>
        <w:t>19800701 200604 2 002</w:t>
      </w:r>
    </w:p>
    <w:p w14:paraId="7332E2D9" w14:textId="77777777" w:rsidR="005973E8" w:rsidRPr="00B95237" w:rsidRDefault="005973E8" w:rsidP="005973E8">
      <w:pPr>
        <w:tabs>
          <w:tab w:val="left" w:pos="3119"/>
          <w:tab w:val="left" w:pos="3402"/>
        </w:tabs>
        <w:ind w:left="567"/>
        <w:jc w:val="both"/>
        <w:rPr>
          <w:rFonts w:ascii="Calibri" w:hAnsi="Calibri" w:cs="Calibri"/>
          <w:bCs/>
        </w:rPr>
      </w:pPr>
      <w:r w:rsidRPr="00B95237">
        <w:rPr>
          <w:rFonts w:ascii="Calibri" w:hAnsi="Calibri" w:cs="Calibri"/>
          <w:bCs/>
        </w:rPr>
        <w:t>Pangkat/Gol Ruang</w:t>
      </w:r>
      <w:r w:rsidRPr="00B95237">
        <w:rPr>
          <w:rFonts w:ascii="Calibri" w:hAnsi="Calibri" w:cs="Calibri"/>
          <w:bCs/>
        </w:rPr>
        <w:tab/>
        <w:t xml:space="preserve">: </w:t>
      </w:r>
      <w:r w:rsidRPr="00B95237">
        <w:rPr>
          <w:rFonts w:ascii="Calibri" w:hAnsi="Calibri" w:cs="Calibri"/>
          <w:bCs/>
        </w:rPr>
        <w:tab/>
        <w:t>Penata  Tk.I / (III/d)</w:t>
      </w:r>
    </w:p>
    <w:p w14:paraId="02359E5D" w14:textId="77777777" w:rsidR="005973E8" w:rsidRPr="00B95237" w:rsidRDefault="005973E8" w:rsidP="005973E8">
      <w:pPr>
        <w:tabs>
          <w:tab w:val="left" w:pos="3119"/>
          <w:tab w:val="left" w:pos="3402"/>
        </w:tabs>
        <w:ind w:left="567"/>
        <w:jc w:val="both"/>
        <w:rPr>
          <w:rFonts w:ascii="Calibri" w:hAnsi="Calibri" w:cs="Calibri"/>
          <w:bCs/>
        </w:rPr>
      </w:pPr>
      <w:r w:rsidRPr="00B95237">
        <w:rPr>
          <w:rFonts w:ascii="Calibri" w:hAnsi="Calibri" w:cs="Calibri"/>
          <w:bCs/>
        </w:rPr>
        <w:t>Jabatan</w:t>
      </w:r>
      <w:r w:rsidRPr="00B95237">
        <w:rPr>
          <w:rFonts w:ascii="Calibri" w:hAnsi="Calibri" w:cs="Calibri"/>
          <w:bCs/>
        </w:rPr>
        <w:tab/>
        <w:t xml:space="preserve">: </w:t>
      </w:r>
      <w:r w:rsidRPr="00B95237">
        <w:rPr>
          <w:rFonts w:ascii="Calibri" w:hAnsi="Calibri" w:cs="Calibri"/>
          <w:bCs/>
        </w:rPr>
        <w:tab/>
        <w:t xml:space="preserve">Dekan </w:t>
      </w:r>
    </w:p>
    <w:p w14:paraId="5E090F41" w14:textId="77777777" w:rsidR="005973E8" w:rsidRPr="00B95237" w:rsidRDefault="005973E8" w:rsidP="005973E8">
      <w:pPr>
        <w:tabs>
          <w:tab w:val="left" w:pos="3119"/>
          <w:tab w:val="left" w:pos="3402"/>
        </w:tabs>
        <w:ind w:left="567"/>
        <w:jc w:val="both"/>
        <w:rPr>
          <w:rFonts w:ascii="Calibri" w:hAnsi="Calibri" w:cs="Calibri"/>
          <w:bCs/>
          <w:spacing w:val="-8"/>
        </w:rPr>
      </w:pPr>
      <w:r w:rsidRPr="00B95237">
        <w:rPr>
          <w:rFonts w:ascii="Calibri" w:hAnsi="Calibri" w:cs="Calibri"/>
          <w:bCs/>
        </w:rPr>
        <w:t>Fakultas</w:t>
      </w:r>
      <w:r w:rsidRPr="00B95237">
        <w:rPr>
          <w:rFonts w:ascii="Calibri" w:hAnsi="Calibri" w:cs="Calibri"/>
          <w:bCs/>
        </w:rPr>
        <w:tab/>
        <w:t xml:space="preserve">: </w:t>
      </w:r>
      <w:r w:rsidRPr="00B95237">
        <w:rPr>
          <w:rFonts w:ascii="Calibri" w:hAnsi="Calibri" w:cs="Calibri"/>
          <w:bCs/>
        </w:rPr>
        <w:tab/>
        <w:t>Kedokteran dan Ilmu Kesehatan UIN Alauddin Makassar</w:t>
      </w:r>
    </w:p>
    <w:p w14:paraId="1C9B16AC" w14:textId="77777777" w:rsidR="005973E8" w:rsidRPr="00B95237" w:rsidRDefault="005973E8" w:rsidP="005973E8">
      <w:pPr>
        <w:tabs>
          <w:tab w:val="left" w:pos="3119"/>
          <w:tab w:val="left" w:pos="3402"/>
        </w:tabs>
        <w:ind w:left="567" w:hanging="567"/>
        <w:jc w:val="both"/>
        <w:rPr>
          <w:rFonts w:ascii="Calibri" w:hAnsi="Calibri" w:cs="Calibri"/>
          <w:bCs/>
        </w:rPr>
      </w:pPr>
      <w:r w:rsidRPr="00B95237">
        <w:rPr>
          <w:rFonts w:ascii="Calibri" w:hAnsi="Calibri" w:cs="Calibri"/>
          <w:bCs/>
        </w:rPr>
        <w:t>Menyatakan dengan sesungguhnya bahwa :</w:t>
      </w:r>
    </w:p>
    <w:p w14:paraId="04C177BD" w14:textId="77777777" w:rsidR="005973E8" w:rsidRPr="00B95237" w:rsidRDefault="005973E8" w:rsidP="005973E8">
      <w:pPr>
        <w:tabs>
          <w:tab w:val="left" w:pos="3119"/>
          <w:tab w:val="left" w:pos="3402"/>
        </w:tabs>
        <w:ind w:left="567"/>
        <w:jc w:val="both"/>
        <w:rPr>
          <w:rFonts w:ascii="Calibri" w:hAnsi="Calibri" w:cs="Calibri"/>
          <w:bCs/>
        </w:rPr>
      </w:pPr>
      <w:r w:rsidRPr="00B95237">
        <w:rPr>
          <w:rFonts w:ascii="Calibri" w:hAnsi="Calibri" w:cs="Calibri"/>
          <w:bCs/>
        </w:rPr>
        <w:t>N a m a</w:t>
      </w:r>
      <w:r w:rsidRPr="00B95237">
        <w:rPr>
          <w:rFonts w:ascii="Calibri" w:hAnsi="Calibri" w:cs="Calibri"/>
          <w:bCs/>
        </w:rPr>
        <w:tab/>
        <w:t xml:space="preserve">: </w:t>
      </w:r>
      <w:r w:rsidRPr="00B95237">
        <w:rPr>
          <w:rFonts w:ascii="Calibri" w:hAnsi="Calibri" w:cs="Calibri"/>
          <w:bCs/>
        </w:rPr>
        <w:tab/>
      </w:r>
      <w:bookmarkStart w:id="0" w:name="_Hlk35574157"/>
      <w:r w:rsidR="005019CC" w:rsidRPr="00B95237">
        <w:rPr>
          <w:rFonts w:ascii="Calibri" w:hAnsi="Calibri" w:cs="Calibri"/>
          <w:b/>
          <w:bCs/>
        </w:rPr>
        <w:t>${nama}</w:t>
      </w:r>
      <w:r w:rsidRPr="00B95237">
        <w:rPr>
          <w:rFonts w:ascii="Calibri" w:hAnsi="Calibri" w:cs="Calibri"/>
          <w:bCs/>
        </w:rPr>
        <w:tab/>
      </w:r>
      <w:bookmarkEnd w:id="0"/>
    </w:p>
    <w:p w14:paraId="0D1B4A6E" w14:textId="138F03A2" w:rsidR="005973E8" w:rsidRPr="00B95237" w:rsidRDefault="005973E8" w:rsidP="005973E8">
      <w:pPr>
        <w:tabs>
          <w:tab w:val="left" w:pos="3119"/>
          <w:tab w:val="left" w:pos="3402"/>
        </w:tabs>
        <w:ind w:left="567"/>
        <w:jc w:val="both"/>
        <w:rPr>
          <w:rFonts w:ascii="Calibri" w:hAnsi="Calibri" w:cs="Calibri"/>
          <w:bCs/>
        </w:rPr>
      </w:pPr>
      <w:r w:rsidRPr="00B95237">
        <w:rPr>
          <w:rFonts w:ascii="Calibri" w:hAnsi="Calibri" w:cs="Calibri"/>
          <w:bCs/>
        </w:rPr>
        <w:t>NIM</w:t>
      </w:r>
      <w:r w:rsidRPr="00B95237">
        <w:rPr>
          <w:rFonts w:ascii="Calibri" w:hAnsi="Calibri" w:cs="Calibri"/>
          <w:bCs/>
        </w:rPr>
        <w:tab/>
        <w:t xml:space="preserve">: </w:t>
      </w:r>
      <w:r w:rsidRPr="00B95237">
        <w:rPr>
          <w:rFonts w:ascii="Calibri" w:hAnsi="Calibri" w:cs="Calibri"/>
          <w:bCs/>
        </w:rPr>
        <w:tab/>
      </w:r>
      <w:r w:rsidR="004E5F1F" w:rsidRPr="00A20401">
        <w:rPr>
          <w:rFonts w:ascii="Calibri" w:hAnsi="Calibri" w:cs="Calibri"/>
        </w:rPr>
        <w:t>${</w:t>
      </w:r>
      <w:r w:rsidR="004E5F1F" w:rsidRPr="00A20401">
        <w:rPr>
          <w:rFonts w:ascii="Calibri" w:hAnsi="Calibri" w:cs="Calibri"/>
        </w:rPr>
        <w:t>nim</w:t>
      </w:r>
      <w:r w:rsidR="004E5F1F" w:rsidRPr="00A20401">
        <w:rPr>
          <w:rFonts w:ascii="Calibri" w:hAnsi="Calibri" w:cs="Calibri"/>
        </w:rPr>
        <w:t>}</w:t>
      </w:r>
      <w:r w:rsidR="004E5F1F" w:rsidRPr="00B95237">
        <w:rPr>
          <w:rFonts w:ascii="Calibri" w:hAnsi="Calibri" w:cs="Calibri"/>
          <w:bCs/>
        </w:rPr>
        <w:tab/>
      </w:r>
    </w:p>
    <w:p w14:paraId="6B031D59" w14:textId="68110163" w:rsidR="005973E8" w:rsidRPr="00B95237" w:rsidRDefault="005973E8" w:rsidP="005973E8">
      <w:pPr>
        <w:tabs>
          <w:tab w:val="left" w:pos="3119"/>
          <w:tab w:val="left" w:pos="3402"/>
        </w:tabs>
        <w:ind w:left="567"/>
        <w:jc w:val="both"/>
        <w:rPr>
          <w:rFonts w:ascii="Calibri" w:hAnsi="Calibri" w:cs="Calibri"/>
          <w:bCs/>
        </w:rPr>
      </w:pPr>
      <w:r w:rsidRPr="00B95237">
        <w:rPr>
          <w:rFonts w:ascii="Calibri" w:hAnsi="Calibri" w:cs="Calibri"/>
          <w:bCs/>
        </w:rPr>
        <w:t xml:space="preserve">Tempat/Tanggal Lahir   </w:t>
      </w:r>
      <w:r w:rsidR="004E5F1F">
        <w:rPr>
          <w:rFonts w:ascii="Calibri" w:hAnsi="Calibri" w:cs="Calibri"/>
          <w:bCs/>
        </w:rPr>
        <w:tab/>
      </w:r>
      <w:r w:rsidRPr="00B95237">
        <w:rPr>
          <w:rFonts w:ascii="Calibri" w:hAnsi="Calibri" w:cs="Calibri"/>
          <w:bCs/>
        </w:rPr>
        <w:t xml:space="preserve">: </w:t>
      </w:r>
      <w:r w:rsidRPr="00B95237">
        <w:rPr>
          <w:rFonts w:ascii="Calibri" w:hAnsi="Calibri" w:cs="Calibri"/>
          <w:bCs/>
        </w:rPr>
        <w:tab/>
      </w:r>
      <w:bookmarkStart w:id="1" w:name="_GoBack"/>
      <w:r w:rsidR="004E5F1F" w:rsidRPr="00A20401">
        <w:rPr>
          <w:rFonts w:ascii="Calibri" w:hAnsi="Calibri" w:cs="Calibri"/>
        </w:rPr>
        <w:t>${</w:t>
      </w:r>
      <w:r w:rsidR="004E5F1F" w:rsidRPr="00A20401">
        <w:rPr>
          <w:rFonts w:ascii="Calibri" w:hAnsi="Calibri" w:cs="Calibri"/>
        </w:rPr>
        <w:t>ttl</w:t>
      </w:r>
      <w:r w:rsidR="004E5F1F" w:rsidRPr="00A20401">
        <w:rPr>
          <w:rFonts w:ascii="Calibri" w:hAnsi="Calibri" w:cs="Calibri"/>
        </w:rPr>
        <w:t>}</w:t>
      </w:r>
      <w:bookmarkEnd w:id="1"/>
      <w:r w:rsidR="004E5F1F" w:rsidRPr="00B95237">
        <w:rPr>
          <w:rFonts w:ascii="Calibri" w:hAnsi="Calibri" w:cs="Calibri"/>
          <w:bCs/>
        </w:rPr>
        <w:tab/>
      </w:r>
    </w:p>
    <w:p w14:paraId="7189D2CB" w14:textId="2E3CBFCA" w:rsidR="005973E8" w:rsidRPr="00B95237" w:rsidRDefault="005973E8" w:rsidP="005973E8">
      <w:pPr>
        <w:tabs>
          <w:tab w:val="left" w:pos="3119"/>
          <w:tab w:val="left" w:pos="3402"/>
        </w:tabs>
        <w:ind w:left="567"/>
        <w:jc w:val="both"/>
        <w:rPr>
          <w:rFonts w:ascii="Calibri" w:hAnsi="Calibri" w:cs="Calibri"/>
          <w:bCs/>
        </w:rPr>
      </w:pPr>
      <w:r w:rsidRPr="00B95237">
        <w:rPr>
          <w:rFonts w:ascii="Calibri" w:hAnsi="Calibri" w:cs="Calibri"/>
          <w:bCs/>
        </w:rPr>
        <w:t>Tahun ajaran</w:t>
      </w:r>
      <w:r w:rsidRPr="00B95237">
        <w:rPr>
          <w:rFonts w:ascii="Calibri" w:hAnsi="Calibri" w:cs="Calibri"/>
          <w:bCs/>
        </w:rPr>
        <w:tab/>
        <w:t xml:space="preserve">: </w:t>
      </w:r>
      <w:r w:rsidRPr="00B95237">
        <w:rPr>
          <w:rFonts w:ascii="Calibri" w:hAnsi="Calibri" w:cs="Calibri"/>
          <w:bCs/>
        </w:rPr>
        <w:tab/>
      </w:r>
      <w:r w:rsidR="004E5F1F">
        <w:rPr>
          <w:rFonts w:ascii="Calibri" w:hAnsi="Calibri" w:cs="Calibri"/>
          <w:bCs/>
        </w:rPr>
        <w:t>${tahun_ajaran}</w:t>
      </w:r>
    </w:p>
    <w:p w14:paraId="4F68B280" w14:textId="77777777" w:rsidR="005973E8" w:rsidRPr="00B95237" w:rsidRDefault="005973E8" w:rsidP="005973E8">
      <w:pPr>
        <w:tabs>
          <w:tab w:val="left" w:pos="3119"/>
          <w:tab w:val="left" w:pos="3402"/>
        </w:tabs>
        <w:jc w:val="both"/>
        <w:rPr>
          <w:rFonts w:ascii="Calibri" w:hAnsi="Calibri" w:cs="Calibri"/>
          <w:bCs/>
        </w:rPr>
      </w:pPr>
      <w:r w:rsidRPr="00B95237">
        <w:rPr>
          <w:rFonts w:ascii="Calibri" w:hAnsi="Calibri" w:cs="Calibri"/>
          <w:bCs/>
        </w:rPr>
        <w:t xml:space="preserve">Benar mahasiswa Fakultas Kedokteran dan Ilmu Kesehatan dan masih aktif kuliah pada:  </w:t>
      </w:r>
    </w:p>
    <w:p w14:paraId="7E94C2F8" w14:textId="2CDDE369" w:rsidR="005973E8" w:rsidRPr="00B95237" w:rsidRDefault="005973E8" w:rsidP="005973E8">
      <w:pPr>
        <w:tabs>
          <w:tab w:val="left" w:pos="3119"/>
          <w:tab w:val="left" w:pos="3402"/>
        </w:tabs>
        <w:ind w:left="567"/>
        <w:jc w:val="both"/>
        <w:rPr>
          <w:rFonts w:ascii="Calibri" w:hAnsi="Calibri" w:cs="Calibri"/>
          <w:bCs/>
        </w:rPr>
      </w:pPr>
      <w:r w:rsidRPr="00B95237">
        <w:rPr>
          <w:rFonts w:ascii="Calibri" w:hAnsi="Calibri" w:cs="Calibri"/>
          <w:bCs/>
        </w:rPr>
        <w:t>Jurusan/Program Studi</w:t>
      </w:r>
      <w:r w:rsidRPr="00B95237">
        <w:rPr>
          <w:rFonts w:ascii="Calibri" w:hAnsi="Calibri" w:cs="Calibri"/>
          <w:bCs/>
        </w:rPr>
        <w:tab/>
        <w:t xml:space="preserve">: </w:t>
      </w:r>
      <w:r w:rsidRPr="00B95237">
        <w:rPr>
          <w:rFonts w:ascii="Calibri" w:hAnsi="Calibri" w:cs="Calibri"/>
          <w:bCs/>
        </w:rPr>
        <w:tab/>
      </w:r>
      <w:r w:rsidR="004E5F1F" w:rsidRPr="00B95237">
        <w:rPr>
          <w:rFonts w:ascii="Calibri" w:hAnsi="Calibri" w:cs="Calibri"/>
          <w:b/>
          <w:bCs/>
        </w:rPr>
        <w:t>${</w:t>
      </w:r>
      <w:r w:rsidR="004E5F1F">
        <w:rPr>
          <w:rFonts w:ascii="Calibri" w:hAnsi="Calibri" w:cs="Calibri"/>
          <w:b/>
          <w:bCs/>
        </w:rPr>
        <w:t>prodi</w:t>
      </w:r>
      <w:r w:rsidR="004E5F1F" w:rsidRPr="00B95237">
        <w:rPr>
          <w:rFonts w:ascii="Calibri" w:hAnsi="Calibri" w:cs="Calibri"/>
          <w:b/>
          <w:bCs/>
        </w:rPr>
        <w:t>}</w:t>
      </w:r>
    </w:p>
    <w:p w14:paraId="2C08A892" w14:textId="060D4831" w:rsidR="005973E8" w:rsidRPr="00B95237" w:rsidRDefault="005973E8" w:rsidP="005973E8">
      <w:pPr>
        <w:tabs>
          <w:tab w:val="left" w:pos="3119"/>
          <w:tab w:val="left" w:pos="3402"/>
        </w:tabs>
        <w:ind w:left="567"/>
        <w:jc w:val="both"/>
        <w:rPr>
          <w:rFonts w:ascii="Calibri" w:hAnsi="Calibri" w:cs="Calibri"/>
          <w:bCs/>
        </w:rPr>
      </w:pPr>
      <w:r w:rsidRPr="00B95237">
        <w:rPr>
          <w:rFonts w:ascii="Calibri" w:hAnsi="Calibri" w:cs="Calibri"/>
          <w:bCs/>
        </w:rPr>
        <w:t>Tingkat Semester</w:t>
      </w:r>
      <w:r w:rsidRPr="00B95237">
        <w:rPr>
          <w:rFonts w:ascii="Calibri" w:hAnsi="Calibri" w:cs="Calibri"/>
          <w:bCs/>
        </w:rPr>
        <w:tab/>
        <w:t xml:space="preserve">: </w:t>
      </w:r>
      <w:r w:rsidRPr="00B95237">
        <w:rPr>
          <w:rFonts w:ascii="Calibri" w:hAnsi="Calibri" w:cs="Calibri"/>
          <w:bCs/>
        </w:rPr>
        <w:tab/>
      </w:r>
      <w:r w:rsidR="004E5F1F">
        <w:rPr>
          <w:rFonts w:ascii="Calibri" w:hAnsi="Calibri" w:cs="Calibri"/>
          <w:bCs/>
        </w:rPr>
        <w:t>${</w:t>
      </w:r>
      <w:r w:rsidR="004E5F1F">
        <w:rPr>
          <w:rFonts w:ascii="Calibri" w:hAnsi="Calibri" w:cs="Calibri"/>
          <w:bCs/>
        </w:rPr>
        <w:t>semester</w:t>
      </w:r>
      <w:r w:rsidR="004E5F1F">
        <w:rPr>
          <w:rFonts w:ascii="Calibri" w:hAnsi="Calibri" w:cs="Calibri"/>
          <w:bCs/>
        </w:rPr>
        <w:t>}</w:t>
      </w:r>
    </w:p>
    <w:p w14:paraId="6337A1E8" w14:textId="77777777" w:rsidR="005973E8" w:rsidRPr="00B95237" w:rsidRDefault="005973E8" w:rsidP="005973E8">
      <w:pPr>
        <w:tabs>
          <w:tab w:val="left" w:pos="3119"/>
          <w:tab w:val="left" w:pos="3402"/>
        </w:tabs>
        <w:jc w:val="both"/>
        <w:rPr>
          <w:rFonts w:ascii="Calibri" w:hAnsi="Calibri" w:cs="Calibri"/>
          <w:bCs/>
        </w:rPr>
      </w:pPr>
      <w:r w:rsidRPr="00B95237">
        <w:rPr>
          <w:rFonts w:ascii="Calibri" w:hAnsi="Calibri" w:cs="Calibri"/>
          <w:bCs/>
        </w:rPr>
        <w:t>Dan bahwa orang tua / wali mahasiswa tersebut adalah:</w:t>
      </w:r>
    </w:p>
    <w:p w14:paraId="684B3C50" w14:textId="71A2CB5C" w:rsidR="005973E8" w:rsidRPr="00B95237" w:rsidRDefault="005973E8" w:rsidP="005973E8">
      <w:pPr>
        <w:tabs>
          <w:tab w:val="left" w:pos="3119"/>
          <w:tab w:val="left" w:pos="3402"/>
        </w:tabs>
        <w:ind w:left="567"/>
        <w:jc w:val="both"/>
        <w:rPr>
          <w:rFonts w:ascii="Calibri" w:hAnsi="Calibri" w:cs="Calibri"/>
          <w:bCs/>
        </w:rPr>
      </w:pPr>
      <w:r w:rsidRPr="00B95237">
        <w:rPr>
          <w:rFonts w:ascii="Calibri" w:hAnsi="Calibri" w:cs="Calibri"/>
          <w:bCs/>
        </w:rPr>
        <w:t xml:space="preserve">Nama                    </w:t>
      </w:r>
      <w:r w:rsidRPr="00B95237">
        <w:rPr>
          <w:rFonts w:ascii="Calibri" w:hAnsi="Calibri" w:cs="Calibri"/>
          <w:bCs/>
        </w:rPr>
        <w:tab/>
        <w:t>:</w:t>
      </w:r>
      <w:r w:rsidR="00C544A7" w:rsidRPr="00B95237">
        <w:rPr>
          <w:rFonts w:ascii="Calibri" w:hAnsi="Calibri" w:cs="Calibri"/>
          <w:b/>
        </w:rPr>
        <w:t xml:space="preserve"> </w:t>
      </w:r>
      <w:r w:rsidR="00C544A7" w:rsidRPr="00B95237">
        <w:rPr>
          <w:rFonts w:ascii="Calibri" w:hAnsi="Calibri" w:cs="Calibri"/>
          <w:b/>
        </w:rPr>
        <w:tab/>
      </w:r>
      <w:r w:rsidR="004E5F1F" w:rsidRPr="00B95237">
        <w:rPr>
          <w:rFonts w:ascii="Calibri" w:hAnsi="Calibri" w:cs="Calibri"/>
          <w:b/>
          <w:bCs/>
        </w:rPr>
        <w:t>${</w:t>
      </w:r>
      <w:r w:rsidR="004E5F1F">
        <w:rPr>
          <w:rFonts w:ascii="Calibri" w:hAnsi="Calibri" w:cs="Calibri"/>
          <w:b/>
          <w:bCs/>
        </w:rPr>
        <w:t>nama_ayah</w:t>
      </w:r>
      <w:r w:rsidR="004E5F1F" w:rsidRPr="00B95237">
        <w:rPr>
          <w:rFonts w:ascii="Calibri" w:hAnsi="Calibri" w:cs="Calibri"/>
          <w:b/>
          <w:bCs/>
        </w:rPr>
        <w:t>}</w:t>
      </w:r>
    </w:p>
    <w:p w14:paraId="2955ACA5" w14:textId="607E818A" w:rsidR="005973E8" w:rsidRPr="00B95237" w:rsidRDefault="005973E8" w:rsidP="005973E8">
      <w:pPr>
        <w:tabs>
          <w:tab w:val="left" w:pos="3119"/>
          <w:tab w:val="left" w:pos="3402"/>
        </w:tabs>
        <w:ind w:left="567"/>
        <w:jc w:val="both"/>
        <w:rPr>
          <w:rFonts w:ascii="Calibri" w:hAnsi="Calibri" w:cs="Calibri"/>
          <w:bCs/>
        </w:rPr>
      </w:pPr>
      <w:r w:rsidRPr="00B95237">
        <w:rPr>
          <w:rFonts w:ascii="Calibri" w:hAnsi="Calibri" w:cs="Calibri"/>
          <w:bCs/>
        </w:rPr>
        <w:t xml:space="preserve">NIP/ NRP               </w:t>
      </w:r>
      <w:r w:rsidR="00C544A7" w:rsidRPr="00B95237">
        <w:rPr>
          <w:rFonts w:ascii="Calibri" w:hAnsi="Calibri" w:cs="Calibri"/>
          <w:bCs/>
        </w:rPr>
        <w:t xml:space="preserve">        </w:t>
      </w:r>
      <w:r w:rsidR="00C544A7" w:rsidRPr="00B95237">
        <w:rPr>
          <w:rFonts w:ascii="Calibri" w:hAnsi="Calibri" w:cs="Calibri"/>
          <w:bCs/>
        </w:rPr>
        <w:tab/>
        <w:t xml:space="preserve">: </w:t>
      </w:r>
      <w:r w:rsidR="00C544A7" w:rsidRPr="00B95237">
        <w:rPr>
          <w:rFonts w:ascii="Calibri" w:hAnsi="Calibri" w:cs="Calibri"/>
          <w:bCs/>
        </w:rPr>
        <w:tab/>
      </w:r>
      <w:r w:rsidR="004E5F1F">
        <w:rPr>
          <w:rFonts w:ascii="Calibri" w:hAnsi="Calibri" w:cs="Calibri"/>
          <w:bCs/>
        </w:rPr>
        <w:t>${</w:t>
      </w:r>
      <w:r w:rsidR="004E5F1F">
        <w:rPr>
          <w:rFonts w:ascii="Calibri" w:hAnsi="Calibri" w:cs="Calibri"/>
          <w:bCs/>
        </w:rPr>
        <w:t>nip</w:t>
      </w:r>
      <w:r w:rsidR="004E5F1F">
        <w:rPr>
          <w:rFonts w:ascii="Calibri" w:hAnsi="Calibri" w:cs="Calibri"/>
          <w:bCs/>
        </w:rPr>
        <w:t>}</w:t>
      </w:r>
    </w:p>
    <w:p w14:paraId="56CCF8C7" w14:textId="55E79793" w:rsidR="005973E8" w:rsidRPr="00B95237" w:rsidRDefault="005973E8" w:rsidP="005973E8">
      <w:pPr>
        <w:tabs>
          <w:tab w:val="left" w:pos="3119"/>
          <w:tab w:val="left" w:pos="3402"/>
        </w:tabs>
        <w:ind w:left="567"/>
        <w:jc w:val="both"/>
        <w:rPr>
          <w:rFonts w:ascii="Calibri" w:hAnsi="Calibri" w:cs="Calibri"/>
          <w:bCs/>
        </w:rPr>
      </w:pPr>
      <w:r w:rsidRPr="00B95237">
        <w:rPr>
          <w:rFonts w:ascii="Calibri" w:hAnsi="Calibri" w:cs="Calibri"/>
          <w:bCs/>
        </w:rPr>
        <w:t>Pangk</w:t>
      </w:r>
      <w:r w:rsidR="00C544A7" w:rsidRPr="00B95237">
        <w:rPr>
          <w:rFonts w:ascii="Calibri" w:hAnsi="Calibri" w:cs="Calibri"/>
          <w:bCs/>
        </w:rPr>
        <w:t xml:space="preserve">at/Gol Ruang      </w:t>
      </w:r>
      <w:r w:rsidR="00C544A7" w:rsidRPr="00B95237">
        <w:rPr>
          <w:rFonts w:ascii="Calibri" w:hAnsi="Calibri" w:cs="Calibri"/>
          <w:bCs/>
        </w:rPr>
        <w:tab/>
        <w:t xml:space="preserve">: </w:t>
      </w:r>
      <w:r w:rsidR="00C544A7" w:rsidRPr="00B95237">
        <w:rPr>
          <w:rFonts w:ascii="Calibri" w:hAnsi="Calibri" w:cs="Calibri"/>
          <w:bCs/>
        </w:rPr>
        <w:tab/>
      </w:r>
      <w:r w:rsidR="004E5F1F">
        <w:rPr>
          <w:rFonts w:ascii="Calibri" w:hAnsi="Calibri" w:cs="Calibri"/>
          <w:bCs/>
        </w:rPr>
        <w:t>${</w:t>
      </w:r>
      <w:r w:rsidR="004E5F1F">
        <w:rPr>
          <w:rFonts w:ascii="Calibri" w:hAnsi="Calibri" w:cs="Calibri"/>
          <w:bCs/>
        </w:rPr>
        <w:t>pangkat</w:t>
      </w:r>
      <w:r w:rsidR="004E5F1F">
        <w:rPr>
          <w:rFonts w:ascii="Calibri" w:hAnsi="Calibri" w:cs="Calibri"/>
          <w:bCs/>
        </w:rPr>
        <w:t>}</w:t>
      </w:r>
    </w:p>
    <w:p w14:paraId="1070C509" w14:textId="63341BD0" w:rsidR="005973E8" w:rsidRPr="00B95237" w:rsidRDefault="00C544A7" w:rsidP="00EF65A1">
      <w:pPr>
        <w:tabs>
          <w:tab w:val="left" w:pos="3119"/>
          <w:tab w:val="left" w:pos="3402"/>
          <w:tab w:val="left" w:pos="3544"/>
          <w:tab w:val="left" w:pos="3686"/>
        </w:tabs>
        <w:ind w:left="3402" w:hanging="2835"/>
        <w:jc w:val="both"/>
        <w:rPr>
          <w:rFonts w:ascii="Calibri" w:hAnsi="Calibri" w:cs="Calibri"/>
          <w:bCs/>
        </w:rPr>
      </w:pPr>
      <w:r w:rsidRPr="00B95237">
        <w:rPr>
          <w:rFonts w:ascii="Calibri" w:hAnsi="Calibri" w:cs="Calibri"/>
          <w:bCs/>
        </w:rPr>
        <w:t>Unit Kerja</w:t>
      </w:r>
      <w:r w:rsidRPr="00B95237">
        <w:rPr>
          <w:rFonts w:ascii="Calibri" w:hAnsi="Calibri" w:cs="Calibri"/>
          <w:bCs/>
        </w:rPr>
        <w:tab/>
        <w:t xml:space="preserve">: </w:t>
      </w:r>
      <w:r w:rsidRPr="00B95237">
        <w:rPr>
          <w:rFonts w:ascii="Calibri" w:hAnsi="Calibri" w:cs="Calibri"/>
          <w:bCs/>
        </w:rPr>
        <w:tab/>
      </w:r>
      <w:r w:rsidR="004E5F1F">
        <w:rPr>
          <w:rFonts w:ascii="Calibri" w:hAnsi="Calibri" w:cs="Calibri"/>
          <w:bCs/>
        </w:rPr>
        <w:t>${</w:t>
      </w:r>
      <w:r w:rsidR="004E5F1F">
        <w:rPr>
          <w:rFonts w:ascii="Calibri" w:hAnsi="Calibri" w:cs="Calibri"/>
          <w:bCs/>
        </w:rPr>
        <w:t>unit_kerja</w:t>
      </w:r>
      <w:r w:rsidR="004E5F1F">
        <w:rPr>
          <w:rFonts w:ascii="Calibri" w:hAnsi="Calibri" w:cs="Calibri"/>
          <w:bCs/>
        </w:rPr>
        <w:t>}</w:t>
      </w:r>
    </w:p>
    <w:p w14:paraId="51439C79" w14:textId="77777777" w:rsidR="005973E8" w:rsidRPr="00B95237" w:rsidRDefault="005973E8" w:rsidP="005973E8">
      <w:pPr>
        <w:tabs>
          <w:tab w:val="left" w:pos="3119"/>
          <w:tab w:val="left" w:pos="3402"/>
        </w:tabs>
        <w:ind w:left="3402" w:hanging="2835"/>
        <w:jc w:val="both"/>
        <w:rPr>
          <w:rFonts w:ascii="Calibri" w:hAnsi="Calibri" w:cs="Calibri"/>
          <w:bCs/>
        </w:rPr>
      </w:pPr>
      <w:r w:rsidRPr="00B95237">
        <w:rPr>
          <w:rFonts w:ascii="Calibri" w:hAnsi="Calibri" w:cs="Calibri"/>
          <w:bCs/>
        </w:rPr>
        <w:t>Keterangan</w:t>
      </w:r>
      <w:r w:rsidRPr="00B95237">
        <w:rPr>
          <w:rFonts w:ascii="Calibri" w:hAnsi="Calibri" w:cs="Calibri"/>
          <w:bCs/>
        </w:rPr>
        <w:tab/>
        <w:t xml:space="preserve">: </w:t>
      </w:r>
      <w:r w:rsidRPr="00B95237">
        <w:rPr>
          <w:rFonts w:ascii="Calibri" w:hAnsi="Calibri" w:cs="Calibri"/>
          <w:bCs/>
        </w:rPr>
        <w:tab/>
        <w:t>Mahasiswa tersebut di atas benar-benar menjadi tanggungan orang tua/wali dan belum menikah</w:t>
      </w:r>
    </w:p>
    <w:p w14:paraId="29D69C42" w14:textId="77777777" w:rsidR="005973E8" w:rsidRPr="00B95237" w:rsidRDefault="005973E8" w:rsidP="005973E8">
      <w:pPr>
        <w:tabs>
          <w:tab w:val="left" w:pos="3544"/>
          <w:tab w:val="left" w:pos="3686"/>
        </w:tabs>
        <w:ind w:left="3828" w:hanging="3119"/>
        <w:jc w:val="both"/>
        <w:rPr>
          <w:rFonts w:ascii="Calibri" w:hAnsi="Calibri" w:cs="Calibri"/>
          <w:bCs/>
        </w:rPr>
      </w:pPr>
    </w:p>
    <w:p w14:paraId="293562B3" w14:textId="77777777" w:rsidR="005973E8" w:rsidRPr="00B95237" w:rsidRDefault="005973E8" w:rsidP="005973E8">
      <w:pPr>
        <w:jc w:val="both"/>
        <w:rPr>
          <w:rFonts w:ascii="Calibri" w:hAnsi="Calibri" w:cs="Calibri"/>
          <w:bCs/>
        </w:rPr>
      </w:pPr>
      <w:r w:rsidRPr="00B95237">
        <w:rPr>
          <w:rFonts w:ascii="Calibri" w:hAnsi="Calibri" w:cs="Calibri"/>
          <w:bCs/>
        </w:rPr>
        <w:t>Demikian surat pernyataan ini dibuat dengan sesungguhnya, dan apabila di kemudian hari Surat Pernyataan ini tidak benar yang akan mengakibakan kerugian terhadap Negara Republik Indonesia, maka yang bersangkutan bersedia menanggung kerugian tersebut.</w:t>
      </w:r>
    </w:p>
    <w:p w14:paraId="001834E3" w14:textId="77777777" w:rsidR="005973E8" w:rsidRPr="00B95237" w:rsidRDefault="005973E8" w:rsidP="005973E8">
      <w:pPr>
        <w:jc w:val="both"/>
        <w:rPr>
          <w:rFonts w:ascii="Calibri" w:hAnsi="Calibri" w:cs="Calibri"/>
          <w:bCs/>
        </w:rPr>
      </w:pPr>
      <w:r w:rsidRPr="00B95237">
        <w:rPr>
          <w:rFonts w:ascii="Calibri" w:hAnsi="Calibri" w:cs="Calibri"/>
          <w:bCs/>
        </w:rPr>
        <w:tab/>
      </w:r>
      <w:r w:rsidRPr="00B95237">
        <w:rPr>
          <w:rFonts w:ascii="Calibri" w:hAnsi="Calibri" w:cs="Calibri"/>
          <w:bCs/>
        </w:rPr>
        <w:tab/>
      </w:r>
      <w:r w:rsidRPr="00B95237">
        <w:rPr>
          <w:rFonts w:ascii="Calibri" w:hAnsi="Calibri" w:cs="Calibri"/>
          <w:bCs/>
        </w:rPr>
        <w:tab/>
      </w:r>
      <w:r w:rsidRPr="00B95237">
        <w:rPr>
          <w:rFonts w:ascii="Calibri" w:hAnsi="Calibri" w:cs="Calibri"/>
          <w:bCs/>
        </w:rPr>
        <w:tab/>
        <w:t xml:space="preserve">    </w:t>
      </w:r>
      <w:r w:rsidRPr="00B95237">
        <w:rPr>
          <w:rFonts w:ascii="Calibri" w:hAnsi="Calibri" w:cs="Calibri"/>
          <w:bCs/>
        </w:rPr>
        <w:tab/>
        <w:t xml:space="preserve">          </w:t>
      </w:r>
      <w:r w:rsidRPr="00B95237">
        <w:rPr>
          <w:rFonts w:ascii="Calibri" w:hAnsi="Calibri" w:cs="Calibri"/>
          <w:bCs/>
        </w:rPr>
        <w:tab/>
      </w:r>
    </w:p>
    <w:p w14:paraId="3BB1A35C" w14:textId="77777777" w:rsidR="005973E8" w:rsidRPr="00B95237" w:rsidRDefault="005973E8" w:rsidP="005973E8">
      <w:pPr>
        <w:ind w:left="3600" w:firstLine="720"/>
        <w:jc w:val="both"/>
        <w:rPr>
          <w:rFonts w:ascii="Calibri" w:hAnsi="Calibri" w:cs="Calibri"/>
          <w:b/>
        </w:rPr>
      </w:pPr>
    </w:p>
    <w:p w14:paraId="28D4D16C" w14:textId="1DCF8E0F" w:rsidR="005973E8" w:rsidRPr="00B95237" w:rsidRDefault="006B7B0F" w:rsidP="005973E8">
      <w:pPr>
        <w:ind w:left="3600" w:firstLine="720"/>
        <w:jc w:val="both"/>
        <w:rPr>
          <w:rFonts w:ascii="Calibri" w:hAnsi="Calibri" w:cs="Calibri"/>
          <w:b/>
        </w:rPr>
      </w:pPr>
      <w:r w:rsidRPr="00B95237">
        <w:rPr>
          <w:rFonts w:ascii="Calibri" w:hAnsi="Calibri" w:cs="Calibri"/>
          <w:b/>
        </w:rPr>
        <w:t xml:space="preserve">Gowa,  </w:t>
      </w:r>
      <w:r w:rsidR="004E5F1F" w:rsidRPr="00B95237">
        <w:rPr>
          <w:rFonts w:ascii="Calibri" w:hAnsi="Calibri" w:cs="Calibri"/>
          <w:b/>
          <w:bCs/>
        </w:rPr>
        <w:t>${</w:t>
      </w:r>
      <w:r w:rsidR="004E5F1F">
        <w:rPr>
          <w:rFonts w:ascii="Calibri" w:hAnsi="Calibri" w:cs="Calibri"/>
          <w:b/>
          <w:bCs/>
        </w:rPr>
        <w:t>tanggal</w:t>
      </w:r>
      <w:r w:rsidR="004E5F1F" w:rsidRPr="00B95237">
        <w:rPr>
          <w:rFonts w:ascii="Calibri" w:hAnsi="Calibri" w:cs="Calibri"/>
          <w:b/>
          <w:bCs/>
        </w:rPr>
        <w:t>}</w:t>
      </w:r>
    </w:p>
    <w:p w14:paraId="0772EAEA" w14:textId="77777777" w:rsidR="005973E8" w:rsidRPr="00B95237" w:rsidRDefault="005973E8" w:rsidP="005973E8">
      <w:pPr>
        <w:ind w:left="3600" w:firstLine="720"/>
        <w:jc w:val="both"/>
        <w:rPr>
          <w:rFonts w:ascii="Calibri" w:hAnsi="Calibri" w:cs="Calibri"/>
          <w:b/>
          <w:sz w:val="20"/>
        </w:rPr>
      </w:pPr>
    </w:p>
    <w:p w14:paraId="5EAABBD8" w14:textId="77777777" w:rsidR="005973E8" w:rsidRPr="00B95237" w:rsidRDefault="005973E8" w:rsidP="005973E8">
      <w:pPr>
        <w:jc w:val="both"/>
        <w:rPr>
          <w:rFonts w:ascii="Calibri" w:hAnsi="Calibri" w:cs="Calibri"/>
          <w:b/>
        </w:rPr>
      </w:pPr>
      <w:r w:rsidRPr="00B95237">
        <w:rPr>
          <w:rFonts w:ascii="Calibri" w:hAnsi="Calibri" w:cs="Calibri"/>
          <w:b/>
        </w:rPr>
        <w:tab/>
      </w:r>
      <w:r w:rsidRPr="00B95237">
        <w:rPr>
          <w:rFonts w:ascii="Calibri" w:hAnsi="Calibri" w:cs="Calibri"/>
          <w:b/>
        </w:rPr>
        <w:tab/>
      </w:r>
      <w:r w:rsidRPr="00B95237">
        <w:rPr>
          <w:rFonts w:ascii="Calibri" w:hAnsi="Calibri" w:cs="Calibri"/>
          <w:b/>
        </w:rPr>
        <w:tab/>
      </w:r>
      <w:r w:rsidRPr="00B95237">
        <w:rPr>
          <w:rFonts w:ascii="Calibri" w:hAnsi="Calibri" w:cs="Calibri"/>
          <w:b/>
        </w:rPr>
        <w:tab/>
        <w:t xml:space="preserve">                      </w:t>
      </w:r>
      <w:r w:rsidRPr="00B95237">
        <w:rPr>
          <w:rFonts w:ascii="Calibri" w:hAnsi="Calibri" w:cs="Calibri"/>
          <w:b/>
        </w:rPr>
        <w:tab/>
        <w:t xml:space="preserve">Dekan </w:t>
      </w:r>
      <w:r w:rsidRPr="00B95237">
        <w:rPr>
          <w:rFonts w:ascii="Calibri" w:hAnsi="Calibri" w:cs="Calibri"/>
          <w:b/>
          <w:bCs/>
        </w:rPr>
        <w:t>Fakultas Kedokteran dan Ilmu Kesehatan,</w:t>
      </w:r>
    </w:p>
    <w:p w14:paraId="56F52715" w14:textId="77777777" w:rsidR="005973E8" w:rsidRPr="00B95237" w:rsidRDefault="005973E8" w:rsidP="005973E8">
      <w:pPr>
        <w:jc w:val="both"/>
        <w:rPr>
          <w:rFonts w:ascii="Calibri" w:hAnsi="Calibri" w:cs="Calibri"/>
          <w:b/>
        </w:rPr>
      </w:pPr>
      <w:r w:rsidRPr="00B95237">
        <w:rPr>
          <w:rFonts w:ascii="Calibri" w:hAnsi="Calibri" w:cs="Calibri"/>
          <w:b/>
        </w:rPr>
        <w:t xml:space="preserve"> </w:t>
      </w:r>
    </w:p>
    <w:p w14:paraId="15E933C3" w14:textId="77777777" w:rsidR="005973E8" w:rsidRPr="00B95237" w:rsidRDefault="005973E8" w:rsidP="005973E8">
      <w:pPr>
        <w:jc w:val="both"/>
        <w:rPr>
          <w:rFonts w:ascii="Calibri" w:hAnsi="Calibri" w:cs="Calibri"/>
          <w:b/>
        </w:rPr>
      </w:pPr>
    </w:p>
    <w:p w14:paraId="2E737F3B" w14:textId="77777777" w:rsidR="005973E8" w:rsidRPr="00B95237" w:rsidRDefault="005973E8" w:rsidP="005973E8">
      <w:pPr>
        <w:jc w:val="both"/>
        <w:rPr>
          <w:rFonts w:ascii="Calibri" w:hAnsi="Calibri" w:cs="Calibri"/>
          <w:b/>
        </w:rPr>
      </w:pPr>
    </w:p>
    <w:p w14:paraId="1FE4C789" w14:textId="77777777" w:rsidR="005973E8" w:rsidRPr="00B95237" w:rsidRDefault="005973E8" w:rsidP="005973E8">
      <w:pPr>
        <w:jc w:val="both"/>
        <w:rPr>
          <w:rFonts w:ascii="Calibri" w:hAnsi="Calibri" w:cs="Calibri"/>
          <w:b/>
        </w:rPr>
      </w:pPr>
      <w:r w:rsidRPr="00B95237">
        <w:rPr>
          <w:rFonts w:ascii="Calibri" w:hAnsi="Calibri" w:cs="Calibri"/>
          <w:b/>
        </w:rPr>
        <w:tab/>
      </w:r>
      <w:r w:rsidRPr="00B95237">
        <w:rPr>
          <w:rFonts w:ascii="Calibri" w:hAnsi="Calibri" w:cs="Calibri"/>
          <w:b/>
        </w:rPr>
        <w:tab/>
      </w:r>
      <w:r w:rsidRPr="00B95237">
        <w:rPr>
          <w:rFonts w:ascii="Calibri" w:hAnsi="Calibri" w:cs="Calibri"/>
          <w:b/>
        </w:rPr>
        <w:tab/>
      </w:r>
      <w:r w:rsidRPr="00B95237">
        <w:rPr>
          <w:rFonts w:ascii="Calibri" w:hAnsi="Calibri" w:cs="Calibri"/>
          <w:b/>
        </w:rPr>
        <w:tab/>
      </w:r>
      <w:r w:rsidRPr="00B95237">
        <w:rPr>
          <w:rFonts w:ascii="Calibri" w:hAnsi="Calibri" w:cs="Calibri"/>
          <w:b/>
        </w:rPr>
        <w:tab/>
        <w:t xml:space="preserve">           </w:t>
      </w:r>
      <w:r w:rsidRPr="00B95237">
        <w:rPr>
          <w:rFonts w:ascii="Calibri" w:hAnsi="Calibri" w:cs="Calibri"/>
          <w:b/>
        </w:rPr>
        <w:tab/>
        <w:t>Syatirah</w:t>
      </w:r>
    </w:p>
    <w:p w14:paraId="26C7A917" w14:textId="77777777" w:rsidR="005973E8" w:rsidRDefault="005973E8" w:rsidP="005973E8">
      <w:pPr>
        <w:jc w:val="both"/>
        <w:rPr>
          <w:rFonts w:ascii="Century Gothic" w:hAnsi="Century Gothic" w:cs="Arial"/>
          <w:sz w:val="14"/>
          <w:szCs w:val="18"/>
        </w:rPr>
      </w:pPr>
    </w:p>
    <w:p w14:paraId="54AE946C" w14:textId="77777777" w:rsidR="00286F79" w:rsidRDefault="00286F79" w:rsidP="00BF125D">
      <w:pPr>
        <w:tabs>
          <w:tab w:val="left" w:pos="1620"/>
        </w:tabs>
      </w:pPr>
    </w:p>
    <w:sectPr w:rsidR="00286F79" w:rsidSect="001072EB">
      <w:headerReference w:type="default" r:id="rId8"/>
      <w:pgSz w:w="11906" w:h="16838"/>
      <w:pgMar w:top="1440" w:right="707" w:bottom="1264" w:left="1134"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9E3C02" w14:textId="77777777" w:rsidR="002A65A5" w:rsidRDefault="002A65A5">
      <w:r>
        <w:separator/>
      </w:r>
    </w:p>
  </w:endnote>
  <w:endnote w:type="continuationSeparator" w:id="0">
    <w:p w14:paraId="37CCBEC6" w14:textId="77777777" w:rsidR="002A65A5" w:rsidRDefault="002A65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EB7D28" w14:textId="77777777" w:rsidR="002A65A5" w:rsidRDefault="002A65A5">
      <w:r>
        <w:separator/>
      </w:r>
    </w:p>
  </w:footnote>
  <w:footnote w:type="continuationSeparator" w:id="0">
    <w:p w14:paraId="41BC5304" w14:textId="77777777" w:rsidR="002A65A5" w:rsidRDefault="002A65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93D389" w14:textId="77777777" w:rsidR="00FD1199" w:rsidRDefault="002A65A5">
    <w:pPr>
      <w:jc w:val="center"/>
      <w:rPr>
        <w:rFonts w:ascii="Calibri" w:hAnsi="Calibri" w:cs="Calibri"/>
        <w:b/>
        <w:bCs/>
        <w:sz w:val="26"/>
        <w:szCs w:val="26"/>
      </w:rPr>
    </w:pPr>
    <w:r>
      <w:rPr>
        <w:noProof/>
      </w:rPr>
      <w:pict w14:anchorId="2E77E7C4">
        <v:shapetype id="_x0000_t202" coordsize="21600,21600" o:spt="202" path="m,l,21600r21600,l21600,xe">
          <v:stroke joinstyle="miter"/>
          <v:path gradientshapeok="t" o:connecttype="rect"/>
        </v:shapetype>
        <v:shape id="Text Box 2" o:spid="_x0000_s2051" type="#_x0000_t202" style="position:absolute;left:0;text-align:left;margin-left:74.05pt;margin-top:-3.25pt;width:415.2pt;height:89.75pt;z-index:1;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strokecolor="white">
          <v:textbox style="mso-fit-shape-to-text:t">
            <w:txbxContent>
              <w:p w14:paraId="01120EB5" w14:textId="77777777" w:rsidR="00FD1199" w:rsidRDefault="00FD1199" w:rsidP="00FD1199">
                <w:pPr>
                  <w:jc w:val="center"/>
                  <w:rPr>
                    <w:rFonts w:ascii="Calibri" w:hAnsi="Calibri" w:cs="Calibri"/>
                    <w:b/>
                    <w:bCs/>
                    <w:sz w:val="26"/>
                    <w:szCs w:val="26"/>
                  </w:rPr>
                </w:pPr>
                <w:r>
                  <w:rPr>
                    <w:rFonts w:ascii="Calibri" w:hAnsi="Calibri" w:cs="Calibri"/>
                    <w:b/>
                    <w:bCs/>
                    <w:sz w:val="26"/>
                    <w:szCs w:val="26"/>
                  </w:rPr>
                  <w:t>KEMENTERIAN AGAMA REPUBLIK INDONESIA</w:t>
                </w:r>
              </w:p>
              <w:p w14:paraId="2CCAD4B3" w14:textId="2CEA53AC" w:rsidR="00FD1199" w:rsidRDefault="00FD1199" w:rsidP="00E40FD4">
                <w:pPr>
                  <w:tabs>
                    <w:tab w:val="left" w:pos="540"/>
                    <w:tab w:val="center" w:pos="4736"/>
                  </w:tabs>
                  <w:jc w:val="center"/>
                  <w:rPr>
                    <w:rFonts w:ascii="Calibri" w:hAnsi="Calibri" w:cs="Calibri"/>
                    <w:b/>
                    <w:bCs/>
                    <w:sz w:val="28"/>
                    <w:szCs w:val="28"/>
                  </w:rPr>
                </w:pPr>
                <w:r>
                  <w:rPr>
                    <w:rFonts w:ascii="Calibri" w:hAnsi="Calibri" w:cs="Calibri"/>
                    <w:b/>
                    <w:bCs/>
                    <w:sz w:val="26"/>
                    <w:szCs w:val="26"/>
                  </w:rPr>
                  <w:t>UNIVERSITAS ISLAM NEGERI ALAUDDIN MAKASSAR</w:t>
                </w:r>
              </w:p>
              <w:p w14:paraId="7C4EB18A" w14:textId="77777777" w:rsidR="00FD1199" w:rsidRDefault="00FD1199" w:rsidP="00FD1199">
                <w:pPr>
                  <w:jc w:val="center"/>
                  <w:rPr>
                    <w:rFonts w:ascii="Calibri" w:hAnsi="Calibri" w:cs="Calibri"/>
                    <w:i/>
                    <w:sz w:val="18"/>
                    <w:szCs w:val="18"/>
                  </w:rPr>
                </w:pPr>
                <w:r>
                  <w:rPr>
                    <w:rFonts w:ascii="Calibri" w:hAnsi="Calibri" w:cs="Calibri"/>
                    <w:b/>
                    <w:bCs/>
                    <w:sz w:val="28"/>
                    <w:szCs w:val="28"/>
                  </w:rPr>
                  <w:t>FAKULTAS KEDOKTERAN DAN ILMU KESEHATAN</w:t>
                </w:r>
              </w:p>
              <w:p w14:paraId="71FDF0A8" w14:textId="77777777" w:rsidR="00FD1199" w:rsidRDefault="00FD1199" w:rsidP="00FD1199">
                <w:pPr>
                  <w:jc w:val="center"/>
                  <w:rPr>
                    <w:rFonts w:ascii="Calibri" w:hAnsi="Calibri" w:cs="Calibri"/>
                    <w:i/>
                    <w:sz w:val="18"/>
                    <w:szCs w:val="18"/>
                  </w:rPr>
                </w:pPr>
                <w:r>
                  <w:rPr>
                    <w:rFonts w:ascii="Calibri" w:hAnsi="Calibri" w:cs="Calibri"/>
                    <w:i/>
                    <w:sz w:val="18"/>
                    <w:szCs w:val="18"/>
                  </w:rPr>
                  <w:t xml:space="preserve">Kampus I: Jalan Sultan Alauddin  No.63 Makassar Telepon (0411) 868720 Fax. (0411) 864923      </w:t>
                </w:r>
              </w:p>
              <w:p w14:paraId="36064675" w14:textId="77777777" w:rsidR="00FD1199" w:rsidRDefault="00FD1199" w:rsidP="00FD1199">
                <w:pPr>
                  <w:jc w:val="center"/>
                  <w:rPr>
                    <w:rFonts w:ascii="Calibri" w:hAnsi="Calibri" w:cs="Calibri"/>
                    <w:i/>
                    <w:sz w:val="18"/>
                    <w:szCs w:val="18"/>
                  </w:rPr>
                </w:pPr>
                <w:r>
                  <w:rPr>
                    <w:rFonts w:ascii="Calibri" w:hAnsi="Calibri" w:cs="Calibri"/>
                    <w:i/>
                    <w:sz w:val="18"/>
                    <w:szCs w:val="18"/>
                  </w:rPr>
                  <w:t xml:space="preserve">Kampus II: Jalan H.M. Yasin Limpo  No.36 Gowa Telepon 1500363 (0411) 841879 Fax. (0411) 8221400 </w:t>
                </w:r>
              </w:p>
              <w:p w14:paraId="29C9BFDC" w14:textId="77777777" w:rsidR="00FD1199" w:rsidRDefault="00FD1199" w:rsidP="00FD1199">
                <w:pPr>
                  <w:jc w:val="center"/>
                </w:pPr>
                <w:r>
                  <w:rPr>
                    <w:rFonts w:ascii="Calibri" w:hAnsi="Calibri" w:cs="Calibri"/>
                    <w:i/>
                    <w:sz w:val="18"/>
                    <w:szCs w:val="18"/>
                  </w:rPr>
                  <w:t>Email:fkik</w:t>
                </w:r>
                <w:r w:rsidR="002761EB">
                  <w:rPr>
                    <w:rFonts w:ascii="Calibri" w:hAnsi="Calibri" w:cs="Calibri"/>
                    <w:i/>
                    <w:sz w:val="18"/>
                    <w:szCs w:val="18"/>
                  </w:rPr>
                  <w:t>@</w:t>
                </w:r>
                <w:r>
                  <w:rPr>
                    <w:rFonts w:ascii="Calibri" w:hAnsi="Calibri" w:cs="Calibri"/>
                    <w:i/>
                    <w:sz w:val="18"/>
                    <w:szCs w:val="18"/>
                  </w:rPr>
                  <w:t>uin-alauddin.ac.id</w:t>
                </w:r>
              </w:p>
            </w:txbxContent>
          </v:textbox>
        </v:shape>
      </w:pict>
    </w:r>
    <w:r>
      <w:pict w14:anchorId="49030B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12.7pt;margin-top:5.4pt;width:72.6pt;height:71.95pt;z-index:-1;mso-wrap-distance-left:9.05pt;mso-wrap-distance-right:9.05pt" filled="t">
          <v:fill opacity="0" color2="black"/>
          <v:imagedata r:id="rId1" o:title=""/>
        </v:shape>
      </w:pict>
    </w:r>
  </w:p>
  <w:p w14:paraId="1126EBFD" w14:textId="77777777" w:rsidR="00FD1199" w:rsidRDefault="00FD1199">
    <w:pPr>
      <w:jc w:val="center"/>
      <w:rPr>
        <w:rFonts w:ascii="Calibri" w:hAnsi="Calibri" w:cs="Calibri"/>
        <w:b/>
        <w:bCs/>
        <w:sz w:val="26"/>
        <w:szCs w:val="26"/>
      </w:rPr>
    </w:pPr>
  </w:p>
  <w:p w14:paraId="1D380BC0" w14:textId="77777777" w:rsidR="00FD1199" w:rsidRDefault="00FD1199">
    <w:pPr>
      <w:jc w:val="center"/>
      <w:rPr>
        <w:rFonts w:ascii="Calibri" w:hAnsi="Calibri" w:cs="Calibri"/>
        <w:b/>
        <w:bCs/>
        <w:sz w:val="26"/>
        <w:szCs w:val="26"/>
      </w:rPr>
    </w:pPr>
  </w:p>
  <w:p w14:paraId="0A277921" w14:textId="77777777" w:rsidR="00FD1199" w:rsidRDefault="00FD1199">
    <w:pPr>
      <w:jc w:val="center"/>
      <w:rPr>
        <w:rFonts w:ascii="Calibri" w:hAnsi="Calibri" w:cs="Calibri"/>
        <w:b/>
        <w:bCs/>
        <w:sz w:val="26"/>
        <w:szCs w:val="26"/>
      </w:rPr>
    </w:pPr>
  </w:p>
  <w:p w14:paraId="275E9931" w14:textId="77777777" w:rsidR="00FD1199" w:rsidRDefault="00FD1199">
    <w:pPr>
      <w:jc w:val="center"/>
      <w:rPr>
        <w:rFonts w:ascii="Calibri" w:hAnsi="Calibri" w:cs="Calibri"/>
        <w:b/>
        <w:bCs/>
        <w:sz w:val="26"/>
        <w:szCs w:val="26"/>
      </w:rPr>
    </w:pPr>
  </w:p>
  <w:p w14:paraId="7327BB19" w14:textId="77777777" w:rsidR="00E10F8D" w:rsidRPr="00FD1199" w:rsidRDefault="00E10F8D">
    <w:pPr>
      <w:jc w:val="center"/>
      <w:rPr>
        <w:rFonts w:ascii="Calibri" w:hAnsi="Calibri" w:cs="Calibri"/>
        <w:b/>
        <w:bCs/>
        <w:sz w:val="14"/>
        <w:szCs w:val="26"/>
      </w:rPr>
    </w:pPr>
  </w:p>
  <w:p w14:paraId="5641A72A" w14:textId="77777777" w:rsidR="00E10F8D" w:rsidRDefault="002A65A5" w:rsidP="001F6CBA">
    <w:pPr>
      <w:tabs>
        <w:tab w:val="center" w:pos="4736"/>
        <w:tab w:val="left" w:pos="5816"/>
      </w:tabs>
      <w:rPr>
        <w:rFonts w:ascii="Calibri" w:hAnsi="Calibri" w:cs="Calibri"/>
        <w:b/>
        <w:bCs/>
        <w:i/>
        <w:sz w:val="18"/>
        <w:szCs w:val="18"/>
        <w:lang w:val="en-ID"/>
      </w:rPr>
    </w:pPr>
    <w:r>
      <w:pict w14:anchorId="14D3167A">
        <v:line id="_x0000_s2049" style="position:absolute;z-index:-2" from="-1.05pt,2.55pt" to="493.25pt,2.55pt" strokeweight="3.51pt">
          <v:stroke joinstyle="miter" endcap="square"/>
        </v:line>
      </w:pict>
    </w:r>
    <w:r w:rsidR="001F6CBA">
      <w:rPr>
        <w:rFonts w:ascii="Calibri" w:hAnsi="Calibri" w:cs="Calibri"/>
        <w:b/>
        <w:bCs/>
        <w:i/>
        <w:sz w:val="18"/>
        <w:szCs w:val="18"/>
        <w:lang w:val="en-ID"/>
      </w:rPr>
      <w:tab/>
    </w:r>
    <w:r w:rsidR="001F6CBA">
      <w:rPr>
        <w:rFonts w:ascii="Calibri" w:hAnsi="Calibri" w:cs="Calibri"/>
        <w:b/>
        <w:bCs/>
        <w:i/>
        <w:sz w:val="18"/>
        <w:szCs w:val="18"/>
        <w:lang w:val="en-ID"/>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1pt;height:1pt" o:bullet="t" filled="t">
        <v:fill opacity="0" color2="black"/>
        <v:imagedata r:id="rId1" o:title=""/>
      </v:shape>
    </w:pict>
  </w:numPicBullet>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pStyle w:val="Heading9"/>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11"/>
    <w:lvl w:ilvl="0">
      <w:start w:val="1"/>
      <w:numFmt w:val="bullet"/>
      <w:lvlText w:val="-"/>
      <w:lvlJc w:val="left"/>
      <w:pPr>
        <w:tabs>
          <w:tab w:val="num" w:pos="0"/>
        </w:tabs>
        <w:ind w:left="720" w:hanging="360"/>
      </w:pPr>
      <w:rPr>
        <w:rFonts w:ascii="Century Gothic" w:hAnsi="Century Gothic" w:cs="Arial" w:hint="default"/>
        <w:sz w:val="40"/>
        <w:szCs w:val="40"/>
      </w:rPr>
    </w:lvl>
  </w:abstractNum>
  <w:abstractNum w:abstractNumId="2" w15:restartNumberingAfterBreak="0">
    <w:nsid w:val="00000003"/>
    <w:multiLevelType w:val="singleLevel"/>
    <w:tmpl w:val="00000003"/>
    <w:name w:val="WW8Num12"/>
    <w:lvl w:ilvl="0">
      <w:start w:val="1"/>
      <w:numFmt w:val="bullet"/>
      <w:lvlText w:val="-"/>
      <w:lvlJc w:val="left"/>
      <w:pPr>
        <w:tabs>
          <w:tab w:val="num" w:pos="0"/>
        </w:tabs>
        <w:ind w:left="720" w:hanging="360"/>
      </w:pPr>
      <w:rPr>
        <w:rFonts w:ascii="Century Gothic" w:hAnsi="Century Gothic" w:cs="Arial" w:hint="default"/>
        <w:sz w:val="18"/>
        <w:szCs w:val="18"/>
      </w:rPr>
    </w:lvl>
  </w:abstractNum>
  <w:abstractNum w:abstractNumId="3" w15:restartNumberingAfterBreak="0">
    <w:nsid w:val="00000004"/>
    <w:multiLevelType w:val="singleLevel"/>
    <w:tmpl w:val="00000004"/>
    <w:name w:val="WW8Num13"/>
    <w:lvl w:ilvl="0">
      <w:start w:val="1"/>
      <w:numFmt w:val="bullet"/>
      <w:lvlText w:val="-"/>
      <w:lvlJc w:val="left"/>
      <w:pPr>
        <w:tabs>
          <w:tab w:val="num" w:pos="0"/>
        </w:tabs>
        <w:ind w:left="720" w:hanging="360"/>
      </w:pPr>
      <w:rPr>
        <w:rFonts w:ascii="Century Gothic" w:hAnsi="Century Gothic" w:cs="Arial" w:hint="default"/>
        <w:sz w:val="40"/>
        <w:szCs w:val="40"/>
      </w:rPr>
    </w:lvl>
  </w:abstractNum>
  <w:abstractNum w:abstractNumId="4" w15:restartNumberingAfterBreak="0">
    <w:nsid w:val="00000005"/>
    <w:multiLevelType w:val="singleLevel"/>
    <w:tmpl w:val="00000005"/>
    <w:name w:val="WW8Num14"/>
    <w:lvl w:ilvl="0">
      <w:start w:val="14"/>
      <w:numFmt w:val="bullet"/>
      <w:lvlText w:val="-"/>
      <w:lvlJc w:val="left"/>
      <w:pPr>
        <w:tabs>
          <w:tab w:val="num" w:pos="0"/>
        </w:tabs>
        <w:ind w:left="720" w:hanging="360"/>
      </w:pPr>
      <w:rPr>
        <w:rFonts w:ascii="Century Gothic" w:hAnsi="Century Gothic" w:cs="Arial" w:hint="default"/>
        <w:b w:val="0"/>
        <w:sz w:val="20"/>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hideSpellingError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6752F"/>
    <w:rsid w:val="000001AD"/>
    <w:rsid w:val="00010F62"/>
    <w:rsid w:val="00013107"/>
    <w:rsid w:val="000225FF"/>
    <w:rsid w:val="0002522B"/>
    <w:rsid w:val="00026519"/>
    <w:rsid w:val="000273AA"/>
    <w:rsid w:val="000313CC"/>
    <w:rsid w:val="00035141"/>
    <w:rsid w:val="00036C7C"/>
    <w:rsid w:val="000440A1"/>
    <w:rsid w:val="000454F3"/>
    <w:rsid w:val="00046DEC"/>
    <w:rsid w:val="000575D3"/>
    <w:rsid w:val="00063009"/>
    <w:rsid w:val="00067099"/>
    <w:rsid w:val="000A124C"/>
    <w:rsid w:val="000A62C0"/>
    <w:rsid w:val="000B0276"/>
    <w:rsid w:val="000C26FB"/>
    <w:rsid w:val="000C3AB2"/>
    <w:rsid w:val="000C7273"/>
    <w:rsid w:val="000E2C20"/>
    <w:rsid w:val="000E49ED"/>
    <w:rsid w:val="000F2865"/>
    <w:rsid w:val="000F3785"/>
    <w:rsid w:val="000F3E60"/>
    <w:rsid w:val="00106D4A"/>
    <w:rsid w:val="001072EB"/>
    <w:rsid w:val="0011364D"/>
    <w:rsid w:val="001175A1"/>
    <w:rsid w:val="00117E87"/>
    <w:rsid w:val="00126284"/>
    <w:rsid w:val="00126916"/>
    <w:rsid w:val="001273B3"/>
    <w:rsid w:val="001311A3"/>
    <w:rsid w:val="001333DB"/>
    <w:rsid w:val="0013511A"/>
    <w:rsid w:val="00143A23"/>
    <w:rsid w:val="00151C2A"/>
    <w:rsid w:val="00152F02"/>
    <w:rsid w:val="00155BD7"/>
    <w:rsid w:val="00155FBC"/>
    <w:rsid w:val="001579CC"/>
    <w:rsid w:val="001719D1"/>
    <w:rsid w:val="001800FD"/>
    <w:rsid w:val="001803B0"/>
    <w:rsid w:val="0018150B"/>
    <w:rsid w:val="00183054"/>
    <w:rsid w:val="00183317"/>
    <w:rsid w:val="00183FCA"/>
    <w:rsid w:val="0018533A"/>
    <w:rsid w:val="0018548A"/>
    <w:rsid w:val="001879D2"/>
    <w:rsid w:val="001952CF"/>
    <w:rsid w:val="001A0D7B"/>
    <w:rsid w:val="001A46E2"/>
    <w:rsid w:val="001A59B4"/>
    <w:rsid w:val="001B128E"/>
    <w:rsid w:val="001C6F94"/>
    <w:rsid w:val="001C7478"/>
    <w:rsid w:val="001D0472"/>
    <w:rsid w:val="001E39DF"/>
    <w:rsid w:val="001E3DC9"/>
    <w:rsid w:val="001E4CBC"/>
    <w:rsid w:val="001E7D62"/>
    <w:rsid w:val="001F06E1"/>
    <w:rsid w:val="001F2D34"/>
    <w:rsid w:val="001F6CBA"/>
    <w:rsid w:val="00203813"/>
    <w:rsid w:val="00204193"/>
    <w:rsid w:val="00213200"/>
    <w:rsid w:val="00220957"/>
    <w:rsid w:val="00223C74"/>
    <w:rsid w:val="00225631"/>
    <w:rsid w:val="002512C8"/>
    <w:rsid w:val="0025482A"/>
    <w:rsid w:val="00260AC5"/>
    <w:rsid w:val="002722BB"/>
    <w:rsid w:val="002745AB"/>
    <w:rsid w:val="002761EB"/>
    <w:rsid w:val="0028424B"/>
    <w:rsid w:val="00285E25"/>
    <w:rsid w:val="00286F79"/>
    <w:rsid w:val="00294D04"/>
    <w:rsid w:val="002A2081"/>
    <w:rsid w:val="002A65A5"/>
    <w:rsid w:val="002B10B8"/>
    <w:rsid w:val="002B7320"/>
    <w:rsid w:val="002C226A"/>
    <w:rsid w:val="002D1369"/>
    <w:rsid w:val="002D2013"/>
    <w:rsid w:val="002D3FFE"/>
    <w:rsid w:val="002D5D43"/>
    <w:rsid w:val="002E2996"/>
    <w:rsid w:val="002F0853"/>
    <w:rsid w:val="002F4464"/>
    <w:rsid w:val="00307C94"/>
    <w:rsid w:val="0031513E"/>
    <w:rsid w:val="003162F3"/>
    <w:rsid w:val="003205D2"/>
    <w:rsid w:val="00320D91"/>
    <w:rsid w:val="003224E2"/>
    <w:rsid w:val="00322964"/>
    <w:rsid w:val="00325211"/>
    <w:rsid w:val="00330A51"/>
    <w:rsid w:val="0033381F"/>
    <w:rsid w:val="003378E2"/>
    <w:rsid w:val="0034588F"/>
    <w:rsid w:val="00352E4A"/>
    <w:rsid w:val="003647B0"/>
    <w:rsid w:val="003672F5"/>
    <w:rsid w:val="003755E1"/>
    <w:rsid w:val="00380924"/>
    <w:rsid w:val="00382BA0"/>
    <w:rsid w:val="00385636"/>
    <w:rsid w:val="00385D78"/>
    <w:rsid w:val="00391C78"/>
    <w:rsid w:val="003A0423"/>
    <w:rsid w:val="003A2C17"/>
    <w:rsid w:val="003A3FDA"/>
    <w:rsid w:val="003A55FA"/>
    <w:rsid w:val="003B0E4F"/>
    <w:rsid w:val="003B0E7C"/>
    <w:rsid w:val="003C05C9"/>
    <w:rsid w:val="003C472C"/>
    <w:rsid w:val="003E28D0"/>
    <w:rsid w:val="003E5D77"/>
    <w:rsid w:val="003E5EC5"/>
    <w:rsid w:val="003E6476"/>
    <w:rsid w:val="003F014D"/>
    <w:rsid w:val="003F23E3"/>
    <w:rsid w:val="003F2ACC"/>
    <w:rsid w:val="00401966"/>
    <w:rsid w:val="004055FB"/>
    <w:rsid w:val="00412684"/>
    <w:rsid w:val="00413E9E"/>
    <w:rsid w:val="00420E7D"/>
    <w:rsid w:val="00420F72"/>
    <w:rsid w:val="00424B27"/>
    <w:rsid w:val="0043032F"/>
    <w:rsid w:val="00430F0E"/>
    <w:rsid w:val="00435724"/>
    <w:rsid w:val="00437E21"/>
    <w:rsid w:val="004427D5"/>
    <w:rsid w:val="004434C5"/>
    <w:rsid w:val="0044377E"/>
    <w:rsid w:val="00444568"/>
    <w:rsid w:val="00452DAE"/>
    <w:rsid w:val="00453DEA"/>
    <w:rsid w:val="00454284"/>
    <w:rsid w:val="0045478A"/>
    <w:rsid w:val="00461049"/>
    <w:rsid w:val="004645DE"/>
    <w:rsid w:val="0047183F"/>
    <w:rsid w:val="00474102"/>
    <w:rsid w:val="00482702"/>
    <w:rsid w:val="0048690B"/>
    <w:rsid w:val="00486955"/>
    <w:rsid w:val="00486C01"/>
    <w:rsid w:val="00487CB3"/>
    <w:rsid w:val="00491B3A"/>
    <w:rsid w:val="00497549"/>
    <w:rsid w:val="004A10C6"/>
    <w:rsid w:val="004A1DD2"/>
    <w:rsid w:val="004A1EBA"/>
    <w:rsid w:val="004A759A"/>
    <w:rsid w:val="004B049C"/>
    <w:rsid w:val="004B1ED1"/>
    <w:rsid w:val="004B2126"/>
    <w:rsid w:val="004B439B"/>
    <w:rsid w:val="004B68D2"/>
    <w:rsid w:val="004C36A9"/>
    <w:rsid w:val="004D0A66"/>
    <w:rsid w:val="004D44FC"/>
    <w:rsid w:val="004D4662"/>
    <w:rsid w:val="004D7560"/>
    <w:rsid w:val="004E04BB"/>
    <w:rsid w:val="004E5F1F"/>
    <w:rsid w:val="004E674D"/>
    <w:rsid w:val="004E6961"/>
    <w:rsid w:val="005019CC"/>
    <w:rsid w:val="00502DD2"/>
    <w:rsid w:val="005112B6"/>
    <w:rsid w:val="00521B38"/>
    <w:rsid w:val="0052242E"/>
    <w:rsid w:val="005242B2"/>
    <w:rsid w:val="00533AFC"/>
    <w:rsid w:val="005347B2"/>
    <w:rsid w:val="00534AB1"/>
    <w:rsid w:val="0055390C"/>
    <w:rsid w:val="0056549C"/>
    <w:rsid w:val="0057317D"/>
    <w:rsid w:val="00583571"/>
    <w:rsid w:val="005957D4"/>
    <w:rsid w:val="005973E8"/>
    <w:rsid w:val="005B7626"/>
    <w:rsid w:val="005C1BDA"/>
    <w:rsid w:val="005C5334"/>
    <w:rsid w:val="005C5D84"/>
    <w:rsid w:val="005D07BC"/>
    <w:rsid w:val="005D265E"/>
    <w:rsid w:val="005D4295"/>
    <w:rsid w:val="005D672E"/>
    <w:rsid w:val="005E310F"/>
    <w:rsid w:val="005E78B5"/>
    <w:rsid w:val="005F1817"/>
    <w:rsid w:val="006016AF"/>
    <w:rsid w:val="006115F9"/>
    <w:rsid w:val="00622FFF"/>
    <w:rsid w:val="00627576"/>
    <w:rsid w:val="0063004D"/>
    <w:rsid w:val="006457B2"/>
    <w:rsid w:val="0064616E"/>
    <w:rsid w:val="00646E57"/>
    <w:rsid w:val="00650FD2"/>
    <w:rsid w:val="00651497"/>
    <w:rsid w:val="00653505"/>
    <w:rsid w:val="006542CD"/>
    <w:rsid w:val="00655F69"/>
    <w:rsid w:val="00660E47"/>
    <w:rsid w:val="006613EE"/>
    <w:rsid w:val="006626FB"/>
    <w:rsid w:val="00663CF9"/>
    <w:rsid w:val="00667C78"/>
    <w:rsid w:val="00671DC1"/>
    <w:rsid w:val="00692B5A"/>
    <w:rsid w:val="00693687"/>
    <w:rsid w:val="006A09DE"/>
    <w:rsid w:val="006A1243"/>
    <w:rsid w:val="006A24F7"/>
    <w:rsid w:val="006B4199"/>
    <w:rsid w:val="006B5901"/>
    <w:rsid w:val="006B7B0F"/>
    <w:rsid w:val="006C0425"/>
    <w:rsid w:val="006C340B"/>
    <w:rsid w:val="006D0354"/>
    <w:rsid w:val="006E39DD"/>
    <w:rsid w:val="007051C3"/>
    <w:rsid w:val="0071372D"/>
    <w:rsid w:val="0071719C"/>
    <w:rsid w:val="00723493"/>
    <w:rsid w:val="00726FF1"/>
    <w:rsid w:val="007326F2"/>
    <w:rsid w:val="007344CA"/>
    <w:rsid w:val="00743465"/>
    <w:rsid w:val="00750270"/>
    <w:rsid w:val="00750D13"/>
    <w:rsid w:val="0075622B"/>
    <w:rsid w:val="00762665"/>
    <w:rsid w:val="00764CF8"/>
    <w:rsid w:val="00772A84"/>
    <w:rsid w:val="00776C25"/>
    <w:rsid w:val="00783EAC"/>
    <w:rsid w:val="00790D25"/>
    <w:rsid w:val="00794960"/>
    <w:rsid w:val="007A5D35"/>
    <w:rsid w:val="007A602D"/>
    <w:rsid w:val="007B2AC3"/>
    <w:rsid w:val="007B4585"/>
    <w:rsid w:val="007B626F"/>
    <w:rsid w:val="007C3A0C"/>
    <w:rsid w:val="007D42DA"/>
    <w:rsid w:val="007D7DC1"/>
    <w:rsid w:val="007E0036"/>
    <w:rsid w:val="007E222A"/>
    <w:rsid w:val="007E38FC"/>
    <w:rsid w:val="007E40F5"/>
    <w:rsid w:val="007F0E65"/>
    <w:rsid w:val="007F26F3"/>
    <w:rsid w:val="007F62D0"/>
    <w:rsid w:val="0080380C"/>
    <w:rsid w:val="00814AC5"/>
    <w:rsid w:val="008151B5"/>
    <w:rsid w:val="00820AAB"/>
    <w:rsid w:val="00822761"/>
    <w:rsid w:val="00823785"/>
    <w:rsid w:val="008245C7"/>
    <w:rsid w:val="00824AF0"/>
    <w:rsid w:val="00830C98"/>
    <w:rsid w:val="00836C0D"/>
    <w:rsid w:val="0084526E"/>
    <w:rsid w:val="00855D16"/>
    <w:rsid w:val="00862160"/>
    <w:rsid w:val="0086456E"/>
    <w:rsid w:val="00864EFF"/>
    <w:rsid w:val="00867161"/>
    <w:rsid w:val="00873320"/>
    <w:rsid w:val="0087457F"/>
    <w:rsid w:val="00881D3A"/>
    <w:rsid w:val="00881E3C"/>
    <w:rsid w:val="00882331"/>
    <w:rsid w:val="00886FF8"/>
    <w:rsid w:val="008940D4"/>
    <w:rsid w:val="0089668E"/>
    <w:rsid w:val="008A3B02"/>
    <w:rsid w:val="008A58A3"/>
    <w:rsid w:val="008B1E28"/>
    <w:rsid w:val="008B2A85"/>
    <w:rsid w:val="008B49AC"/>
    <w:rsid w:val="008B4C92"/>
    <w:rsid w:val="008B684B"/>
    <w:rsid w:val="008C421F"/>
    <w:rsid w:val="008C42C8"/>
    <w:rsid w:val="008C5D72"/>
    <w:rsid w:val="008D40FF"/>
    <w:rsid w:val="008E0B65"/>
    <w:rsid w:val="008E6E4C"/>
    <w:rsid w:val="008E7DF5"/>
    <w:rsid w:val="008F5DFD"/>
    <w:rsid w:val="00900290"/>
    <w:rsid w:val="00900EA1"/>
    <w:rsid w:val="0090521F"/>
    <w:rsid w:val="009216C9"/>
    <w:rsid w:val="009317D7"/>
    <w:rsid w:val="00932A5A"/>
    <w:rsid w:val="009333FD"/>
    <w:rsid w:val="00934FB0"/>
    <w:rsid w:val="00947134"/>
    <w:rsid w:val="00950CE2"/>
    <w:rsid w:val="009551D3"/>
    <w:rsid w:val="00967E03"/>
    <w:rsid w:val="00970369"/>
    <w:rsid w:val="00975447"/>
    <w:rsid w:val="009802BF"/>
    <w:rsid w:val="00983879"/>
    <w:rsid w:val="009906B4"/>
    <w:rsid w:val="00992B77"/>
    <w:rsid w:val="00996D09"/>
    <w:rsid w:val="009A1724"/>
    <w:rsid w:val="009A3D6F"/>
    <w:rsid w:val="009B1171"/>
    <w:rsid w:val="009B53A2"/>
    <w:rsid w:val="009B6092"/>
    <w:rsid w:val="009C2A25"/>
    <w:rsid w:val="009C5787"/>
    <w:rsid w:val="009D0D94"/>
    <w:rsid w:val="009E5571"/>
    <w:rsid w:val="009E7FE3"/>
    <w:rsid w:val="009F02D5"/>
    <w:rsid w:val="009F26CA"/>
    <w:rsid w:val="009F3A39"/>
    <w:rsid w:val="009F71D1"/>
    <w:rsid w:val="00A11FAC"/>
    <w:rsid w:val="00A20401"/>
    <w:rsid w:val="00A26261"/>
    <w:rsid w:val="00A26E24"/>
    <w:rsid w:val="00A27ABC"/>
    <w:rsid w:val="00A31F7E"/>
    <w:rsid w:val="00A33B4E"/>
    <w:rsid w:val="00A3469C"/>
    <w:rsid w:val="00A3589C"/>
    <w:rsid w:val="00A456E7"/>
    <w:rsid w:val="00A472A9"/>
    <w:rsid w:val="00A505C3"/>
    <w:rsid w:val="00A62853"/>
    <w:rsid w:val="00A63FBD"/>
    <w:rsid w:val="00A64B1D"/>
    <w:rsid w:val="00A6596C"/>
    <w:rsid w:val="00A67767"/>
    <w:rsid w:val="00A70295"/>
    <w:rsid w:val="00A73382"/>
    <w:rsid w:val="00A735FC"/>
    <w:rsid w:val="00A74643"/>
    <w:rsid w:val="00A75B61"/>
    <w:rsid w:val="00A766A6"/>
    <w:rsid w:val="00A84BC3"/>
    <w:rsid w:val="00A94CC9"/>
    <w:rsid w:val="00A96523"/>
    <w:rsid w:val="00AA4285"/>
    <w:rsid w:val="00AA5BD9"/>
    <w:rsid w:val="00AA7455"/>
    <w:rsid w:val="00AB6843"/>
    <w:rsid w:val="00AB7828"/>
    <w:rsid w:val="00AB7C77"/>
    <w:rsid w:val="00AC38F2"/>
    <w:rsid w:val="00AC40D7"/>
    <w:rsid w:val="00AD4FCC"/>
    <w:rsid w:val="00AE0541"/>
    <w:rsid w:val="00AF0B5A"/>
    <w:rsid w:val="00AF17F8"/>
    <w:rsid w:val="00AF2028"/>
    <w:rsid w:val="00AF21D7"/>
    <w:rsid w:val="00AF5442"/>
    <w:rsid w:val="00AF7C6F"/>
    <w:rsid w:val="00B01F42"/>
    <w:rsid w:val="00B055FC"/>
    <w:rsid w:val="00B13559"/>
    <w:rsid w:val="00B14669"/>
    <w:rsid w:val="00B21E83"/>
    <w:rsid w:val="00B25A54"/>
    <w:rsid w:val="00B27E5F"/>
    <w:rsid w:val="00B32AC4"/>
    <w:rsid w:val="00B376A9"/>
    <w:rsid w:val="00B43848"/>
    <w:rsid w:val="00B440BA"/>
    <w:rsid w:val="00B47791"/>
    <w:rsid w:val="00B561D8"/>
    <w:rsid w:val="00B70DBC"/>
    <w:rsid w:val="00B72EE0"/>
    <w:rsid w:val="00B76E2E"/>
    <w:rsid w:val="00B82DE3"/>
    <w:rsid w:val="00B91231"/>
    <w:rsid w:val="00B9230B"/>
    <w:rsid w:val="00B93BC3"/>
    <w:rsid w:val="00B94242"/>
    <w:rsid w:val="00B95237"/>
    <w:rsid w:val="00B96253"/>
    <w:rsid w:val="00B97C5E"/>
    <w:rsid w:val="00BA23AE"/>
    <w:rsid w:val="00BA33BB"/>
    <w:rsid w:val="00BB37E7"/>
    <w:rsid w:val="00BB5CB2"/>
    <w:rsid w:val="00BC1463"/>
    <w:rsid w:val="00BC3106"/>
    <w:rsid w:val="00BC350C"/>
    <w:rsid w:val="00BC3E0E"/>
    <w:rsid w:val="00BC400B"/>
    <w:rsid w:val="00BC67EC"/>
    <w:rsid w:val="00BE0787"/>
    <w:rsid w:val="00BE3D4B"/>
    <w:rsid w:val="00BE4302"/>
    <w:rsid w:val="00BE4E52"/>
    <w:rsid w:val="00BF10B3"/>
    <w:rsid w:val="00BF125D"/>
    <w:rsid w:val="00BF16B7"/>
    <w:rsid w:val="00BF3BE0"/>
    <w:rsid w:val="00BF40A7"/>
    <w:rsid w:val="00C00782"/>
    <w:rsid w:val="00C07228"/>
    <w:rsid w:val="00C10D0A"/>
    <w:rsid w:val="00C15AC5"/>
    <w:rsid w:val="00C20F6C"/>
    <w:rsid w:val="00C2254B"/>
    <w:rsid w:val="00C226B0"/>
    <w:rsid w:val="00C237E1"/>
    <w:rsid w:val="00C2713D"/>
    <w:rsid w:val="00C30560"/>
    <w:rsid w:val="00C30629"/>
    <w:rsid w:val="00C46D18"/>
    <w:rsid w:val="00C517EB"/>
    <w:rsid w:val="00C51BFB"/>
    <w:rsid w:val="00C52E7E"/>
    <w:rsid w:val="00C543A6"/>
    <w:rsid w:val="00C544A7"/>
    <w:rsid w:val="00C54563"/>
    <w:rsid w:val="00C571CB"/>
    <w:rsid w:val="00C6155C"/>
    <w:rsid w:val="00C622B7"/>
    <w:rsid w:val="00C677FD"/>
    <w:rsid w:val="00C727A9"/>
    <w:rsid w:val="00C816D9"/>
    <w:rsid w:val="00C8689E"/>
    <w:rsid w:val="00C8728C"/>
    <w:rsid w:val="00C94EA7"/>
    <w:rsid w:val="00C96168"/>
    <w:rsid w:val="00CA1D5D"/>
    <w:rsid w:val="00CA365E"/>
    <w:rsid w:val="00CA7CE2"/>
    <w:rsid w:val="00CB48D0"/>
    <w:rsid w:val="00CB5864"/>
    <w:rsid w:val="00CB5E47"/>
    <w:rsid w:val="00CB7911"/>
    <w:rsid w:val="00CC6CF6"/>
    <w:rsid w:val="00CD08BB"/>
    <w:rsid w:val="00CE2488"/>
    <w:rsid w:val="00CE2829"/>
    <w:rsid w:val="00CE3B90"/>
    <w:rsid w:val="00CE498A"/>
    <w:rsid w:val="00CE67F7"/>
    <w:rsid w:val="00CE7665"/>
    <w:rsid w:val="00CF167F"/>
    <w:rsid w:val="00D04786"/>
    <w:rsid w:val="00D13C24"/>
    <w:rsid w:val="00D15AF9"/>
    <w:rsid w:val="00D15B43"/>
    <w:rsid w:val="00D216CB"/>
    <w:rsid w:val="00D2393B"/>
    <w:rsid w:val="00D243A0"/>
    <w:rsid w:val="00D3027E"/>
    <w:rsid w:val="00D32003"/>
    <w:rsid w:val="00D3706F"/>
    <w:rsid w:val="00D47370"/>
    <w:rsid w:val="00D5222C"/>
    <w:rsid w:val="00D537B4"/>
    <w:rsid w:val="00D5546A"/>
    <w:rsid w:val="00D563FB"/>
    <w:rsid w:val="00D67397"/>
    <w:rsid w:val="00D853A4"/>
    <w:rsid w:val="00D9279B"/>
    <w:rsid w:val="00D95EFD"/>
    <w:rsid w:val="00DA179A"/>
    <w:rsid w:val="00DA4DD9"/>
    <w:rsid w:val="00DB26B8"/>
    <w:rsid w:val="00DB3040"/>
    <w:rsid w:val="00DB7561"/>
    <w:rsid w:val="00DC3ABE"/>
    <w:rsid w:val="00DD42B4"/>
    <w:rsid w:val="00DD46B6"/>
    <w:rsid w:val="00DD47BD"/>
    <w:rsid w:val="00DD4858"/>
    <w:rsid w:val="00DD4A03"/>
    <w:rsid w:val="00DD51E6"/>
    <w:rsid w:val="00DD69AD"/>
    <w:rsid w:val="00DD6BBF"/>
    <w:rsid w:val="00DE5AD7"/>
    <w:rsid w:val="00DE5B59"/>
    <w:rsid w:val="00DE6DE4"/>
    <w:rsid w:val="00DE7580"/>
    <w:rsid w:val="00DF6D37"/>
    <w:rsid w:val="00DF7861"/>
    <w:rsid w:val="00E01303"/>
    <w:rsid w:val="00E02F42"/>
    <w:rsid w:val="00E065D8"/>
    <w:rsid w:val="00E10F8D"/>
    <w:rsid w:val="00E113F9"/>
    <w:rsid w:val="00E12E31"/>
    <w:rsid w:val="00E20ADF"/>
    <w:rsid w:val="00E243B7"/>
    <w:rsid w:val="00E24A4C"/>
    <w:rsid w:val="00E27107"/>
    <w:rsid w:val="00E3387C"/>
    <w:rsid w:val="00E40FD4"/>
    <w:rsid w:val="00E4412B"/>
    <w:rsid w:val="00E5284C"/>
    <w:rsid w:val="00E55740"/>
    <w:rsid w:val="00E56E6A"/>
    <w:rsid w:val="00E626E4"/>
    <w:rsid w:val="00E66FA4"/>
    <w:rsid w:val="00E6752F"/>
    <w:rsid w:val="00EA4986"/>
    <w:rsid w:val="00EA4E52"/>
    <w:rsid w:val="00EB6F32"/>
    <w:rsid w:val="00EC0687"/>
    <w:rsid w:val="00EC33C3"/>
    <w:rsid w:val="00ED0BB8"/>
    <w:rsid w:val="00ED46C9"/>
    <w:rsid w:val="00EE2657"/>
    <w:rsid w:val="00EE35A0"/>
    <w:rsid w:val="00EF10FD"/>
    <w:rsid w:val="00EF12BA"/>
    <w:rsid w:val="00EF2C52"/>
    <w:rsid w:val="00EF65A1"/>
    <w:rsid w:val="00F17DAA"/>
    <w:rsid w:val="00F21D97"/>
    <w:rsid w:val="00F22876"/>
    <w:rsid w:val="00F235ED"/>
    <w:rsid w:val="00F30EB9"/>
    <w:rsid w:val="00F37FA4"/>
    <w:rsid w:val="00F435E9"/>
    <w:rsid w:val="00F456A8"/>
    <w:rsid w:val="00F51826"/>
    <w:rsid w:val="00F532E3"/>
    <w:rsid w:val="00F53319"/>
    <w:rsid w:val="00F55994"/>
    <w:rsid w:val="00F570C3"/>
    <w:rsid w:val="00F6361B"/>
    <w:rsid w:val="00F76098"/>
    <w:rsid w:val="00F77C54"/>
    <w:rsid w:val="00F83329"/>
    <w:rsid w:val="00F8575C"/>
    <w:rsid w:val="00F857F0"/>
    <w:rsid w:val="00F973AE"/>
    <w:rsid w:val="00FA321D"/>
    <w:rsid w:val="00FA3CAA"/>
    <w:rsid w:val="00FB53DD"/>
    <w:rsid w:val="00FB69C8"/>
    <w:rsid w:val="00FC2D33"/>
    <w:rsid w:val="00FC67F7"/>
    <w:rsid w:val="00FD03BF"/>
    <w:rsid w:val="00FD0D0C"/>
    <w:rsid w:val="00FD1199"/>
    <w:rsid w:val="00FD1919"/>
    <w:rsid w:val="00FD1A1E"/>
    <w:rsid w:val="00FD5B54"/>
    <w:rsid w:val="00FF2CFE"/>
    <w:rsid w:val="00FF2DA4"/>
    <w:rsid w:val="00FF7D26"/>
    <w:rsid w:val="00FF7D7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oNotEmbedSmartTags/>
  <w:decimalSymbol w:val=","/>
  <w:listSeparator w:val=";"/>
  <w14:docId w14:val="35B1B95D"/>
  <w15:chartTrackingRefBased/>
  <w15:docId w15:val="{21285013-B398-427A-8D9F-CE71F050B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val="en-US" w:eastAsia="ar-SA"/>
    </w:rPr>
  </w:style>
  <w:style w:type="paragraph" w:styleId="Heading2">
    <w:name w:val="heading 2"/>
    <w:basedOn w:val="Normal"/>
    <w:next w:val="Normal"/>
    <w:qFormat/>
    <w:pPr>
      <w:keepNext/>
      <w:numPr>
        <w:ilvl w:val="1"/>
        <w:numId w:val="1"/>
      </w:numPr>
      <w:spacing w:before="240" w:after="60"/>
      <w:outlineLvl w:val="1"/>
    </w:pPr>
    <w:rPr>
      <w:rFonts w:ascii="Arial" w:hAnsi="Arial" w:cs="Arial"/>
      <w:b/>
      <w:bCs/>
      <w:i/>
      <w:iCs/>
      <w:sz w:val="28"/>
      <w:szCs w:val="28"/>
    </w:rPr>
  </w:style>
  <w:style w:type="paragraph" w:styleId="Heading9">
    <w:name w:val="heading 9"/>
    <w:basedOn w:val="Normal"/>
    <w:next w:val="Normal"/>
    <w:qFormat/>
    <w:pPr>
      <w:keepNext/>
      <w:numPr>
        <w:ilvl w:val="8"/>
        <w:numId w:val="1"/>
      </w:numPr>
      <w:ind w:left="-540" w:firstLine="0"/>
      <w:jc w:val="center"/>
      <w:outlineLvl w:val="8"/>
    </w:pPr>
    <w:rPr>
      <w:b/>
      <w:bCs/>
      <w:sz w:val="40"/>
      <w:szCs w:val="4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b w:val="0"/>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Times New Roman" w:eastAsia="Times New Roman" w:hAnsi="Times New Roman" w:cs="Times New Roman" w:hint="default"/>
      <w:i w:val="0"/>
      <w:iCs w:val="0"/>
    </w:rPr>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WW8Num2z3">
    <w:name w:val="WW8Num2z3"/>
    <w:rPr>
      <w:rFonts w:ascii="Symbol" w:hAnsi="Symbol" w:cs="Symbol" w:hint="default"/>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ascii="Symbol" w:hAnsi="Symbol" w:cs="Symbol" w:hint="default"/>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5z0">
    <w:name w:val="WW8Num5z0"/>
    <w:rPr>
      <w:rFonts w:hint="default"/>
    </w:rPr>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hint="default"/>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ascii="Century Gothic" w:eastAsia="Times New Roman" w:hAnsi="Century Gothic" w:cs="Arial" w:hint="default"/>
      <w:b/>
    </w:rPr>
  </w:style>
  <w:style w:type="character" w:customStyle="1" w:styleId="WW8Num8z1">
    <w:name w:val="WW8Num8z1"/>
    <w:rPr>
      <w:rFonts w:ascii="Courier New" w:hAnsi="Courier New" w:cs="Courier New" w:hint="default"/>
    </w:rPr>
  </w:style>
  <w:style w:type="character" w:customStyle="1" w:styleId="WW8Num8z2">
    <w:name w:val="WW8Num8z2"/>
    <w:rPr>
      <w:rFonts w:ascii="Wingdings" w:hAnsi="Wingdings" w:cs="Wingdings" w:hint="default"/>
    </w:rPr>
  </w:style>
  <w:style w:type="character" w:customStyle="1" w:styleId="WW8Num8z3">
    <w:name w:val="WW8Num8z3"/>
    <w:rPr>
      <w:rFonts w:ascii="Symbol" w:hAnsi="Symbol" w:cs="Symbol" w:hint="default"/>
    </w:rPr>
  </w:style>
  <w:style w:type="character" w:customStyle="1" w:styleId="WW8Num9z0">
    <w:name w:val="WW8Num9z0"/>
    <w:rPr>
      <w:rFonts w:ascii="Century Gothic" w:eastAsia="Times New Roman" w:hAnsi="Century Gothic" w:cs="Arial" w:hint="default"/>
      <w:sz w:val="16"/>
    </w:rPr>
  </w:style>
  <w:style w:type="character" w:customStyle="1" w:styleId="WW8Num9z1">
    <w:name w:val="WW8Num9z1"/>
    <w:rPr>
      <w:rFonts w:ascii="Courier New" w:hAnsi="Courier New" w:cs="Courier New" w:hint="default"/>
    </w:rPr>
  </w:style>
  <w:style w:type="character" w:customStyle="1" w:styleId="WW8Num9z2">
    <w:name w:val="WW8Num9z2"/>
    <w:rPr>
      <w:rFonts w:ascii="Wingdings" w:hAnsi="Wingdings" w:cs="Wingdings" w:hint="default"/>
    </w:rPr>
  </w:style>
  <w:style w:type="character" w:customStyle="1" w:styleId="WW8Num9z3">
    <w:name w:val="WW8Num9z3"/>
    <w:rPr>
      <w:rFonts w:ascii="Symbol" w:hAnsi="Symbol" w:cs="Symbol" w:hint="default"/>
    </w:rPr>
  </w:style>
  <w:style w:type="character" w:customStyle="1" w:styleId="WW8Num10z0">
    <w:name w:val="WW8Num10z0"/>
    <w:rPr>
      <w:rFonts w:hint="default"/>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ascii="Century Gothic" w:eastAsia="Times New Roman" w:hAnsi="Century Gothic" w:cs="Arial" w:hint="default"/>
      <w:sz w:val="40"/>
      <w:szCs w:val="40"/>
    </w:rPr>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customStyle="1" w:styleId="WW8Num11z3">
    <w:name w:val="WW8Num11z3"/>
    <w:rPr>
      <w:rFonts w:ascii="Symbol" w:hAnsi="Symbol" w:cs="Symbol" w:hint="default"/>
    </w:rPr>
  </w:style>
  <w:style w:type="character" w:customStyle="1" w:styleId="WW8Num12z0">
    <w:name w:val="WW8Num12z0"/>
    <w:rPr>
      <w:rFonts w:ascii="Century Gothic" w:eastAsia="Times New Roman" w:hAnsi="Century Gothic" w:cs="Arial" w:hint="default"/>
      <w:sz w:val="18"/>
      <w:szCs w:val="18"/>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2z3">
    <w:name w:val="WW8Num12z3"/>
    <w:rPr>
      <w:rFonts w:ascii="Symbol" w:hAnsi="Symbol" w:cs="Symbol" w:hint="default"/>
    </w:rPr>
  </w:style>
  <w:style w:type="character" w:customStyle="1" w:styleId="WW8Num13z0">
    <w:name w:val="WW8Num13z0"/>
    <w:rPr>
      <w:rFonts w:ascii="Century Gothic" w:eastAsia="Times New Roman" w:hAnsi="Century Gothic" w:cs="Arial" w:hint="default"/>
      <w:sz w:val="40"/>
      <w:szCs w:val="40"/>
    </w:rPr>
  </w:style>
  <w:style w:type="character" w:customStyle="1" w:styleId="WW8Num13z1">
    <w:name w:val="WW8Num13z1"/>
    <w:rPr>
      <w:rFonts w:ascii="Courier New" w:hAnsi="Courier New" w:cs="Courier New" w:hint="default"/>
    </w:rPr>
  </w:style>
  <w:style w:type="character" w:customStyle="1" w:styleId="WW8Num13z2">
    <w:name w:val="WW8Num13z2"/>
    <w:rPr>
      <w:rFonts w:ascii="Wingdings" w:hAnsi="Wingdings" w:cs="Wingdings" w:hint="default"/>
    </w:rPr>
  </w:style>
  <w:style w:type="character" w:customStyle="1" w:styleId="WW8Num13z3">
    <w:name w:val="WW8Num13z3"/>
    <w:rPr>
      <w:rFonts w:ascii="Symbol" w:hAnsi="Symbol" w:cs="Symbol" w:hint="default"/>
    </w:rPr>
  </w:style>
  <w:style w:type="character" w:customStyle="1" w:styleId="WW8Num14z0">
    <w:name w:val="WW8Num14z0"/>
    <w:rPr>
      <w:rFonts w:ascii="Century Gothic" w:eastAsia="Times New Roman" w:hAnsi="Century Gothic" w:cs="Arial" w:hint="default"/>
      <w:b w:val="0"/>
      <w:sz w:val="20"/>
    </w:rPr>
  </w:style>
  <w:style w:type="character" w:customStyle="1" w:styleId="WW8Num14z1">
    <w:name w:val="WW8Num14z1"/>
    <w:rPr>
      <w:rFonts w:ascii="Courier New" w:hAnsi="Courier New" w:cs="Courier New" w:hint="default"/>
    </w:rPr>
  </w:style>
  <w:style w:type="character" w:customStyle="1" w:styleId="WW8Num14z2">
    <w:name w:val="WW8Num14z2"/>
    <w:rPr>
      <w:rFonts w:ascii="Wingdings" w:hAnsi="Wingdings" w:cs="Wingdings" w:hint="default"/>
    </w:rPr>
  </w:style>
  <w:style w:type="character" w:customStyle="1" w:styleId="WW8Num14z3">
    <w:name w:val="WW8Num14z3"/>
    <w:rPr>
      <w:rFonts w:ascii="Symbol" w:hAnsi="Symbol" w:cs="Symbol" w:hint="default"/>
    </w:rPr>
  </w:style>
  <w:style w:type="character" w:customStyle="1" w:styleId="WW8Num15z0">
    <w:name w:val="WW8Num15z0"/>
    <w:rPr>
      <w:rFonts w:hint="default"/>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Century Gothic" w:eastAsia="Times New Roman" w:hAnsi="Century Gothic" w:cs="Arial" w:hint="default"/>
      <w:sz w:val="16"/>
    </w:rPr>
  </w:style>
  <w:style w:type="character" w:customStyle="1" w:styleId="WW8Num16z1">
    <w:name w:val="WW8Num16z1"/>
    <w:rPr>
      <w:rFonts w:ascii="Courier New" w:hAnsi="Courier New" w:cs="Courier New" w:hint="default"/>
    </w:rPr>
  </w:style>
  <w:style w:type="character" w:customStyle="1" w:styleId="WW8Num16z2">
    <w:name w:val="WW8Num16z2"/>
    <w:rPr>
      <w:rFonts w:ascii="Wingdings" w:hAnsi="Wingdings" w:cs="Wingdings" w:hint="default"/>
    </w:rPr>
  </w:style>
  <w:style w:type="character" w:customStyle="1" w:styleId="WW8Num16z3">
    <w:name w:val="WW8Num16z3"/>
    <w:rPr>
      <w:rFonts w:ascii="Symbol" w:hAnsi="Symbol" w:cs="Symbol" w:hint="default"/>
    </w:rPr>
  </w:style>
  <w:style w:type="character" w:customStyle="1" w:styleId="TitleChar1">
    <w:name w:val="Title Char1"/>
    <w:rPr>
      <w:sz w:val="28"/>
      <w:szCs w:val="28"/>
      <w:lang w:val="en-US" w:eastAsia="ar-SA" w:bidi="ar-SA"/>
    </w:rPr>
  </w:style>
  <w:style w:type="character" w:customStyle="1" w:styleId="Heading9Char">
    <w:name w:val="Heading 9 Char"/>
    <w:rPr>
      <w:b/>
      <w:bCs/>
      <w:sz w:val="40"/>
      <w:szCs w:val="40"/>
      <w:u w:val="single"/>
      <w:lang w:val="en-US" w:eastAsia="ar-SA" w:bidi="ar-SA"/>
    </w:rPr>
  </w:style>
  <w:style w:type="character" w:customStyle="1" w:styleId="CharChar">
    <w:name w:val="Char Char"/>
    <w:rPr>
      <w:sz w:val="28"/>
      <w:szCs w:val="28"/>
      <w:lang w:val="en-US"/>
    </w:rPr>
  </w:style>
  <w:style w:type="character" w:customStyle="1" w:styleId="TitleChar">
    <w:name w:val="Title Char"/>
    <w:rPr>
      <w:sz w:val="28"/>
      <w:szCs w:val="28"/>
      <w:lang w:val="en-US"/>
    </w:rPr>
  </w:style>
  <w:style w:type="character" w:styleId="Emphasis">
    <w:name w:val="Emphasis"/>
    <w:qFormat/>
    <w:rPr>
      <w:i/>
      <w:iCs/>
    </w:rPr>
  </w:style>
  <w:style w:type="character" w:customStyle="1" w:styleId="BalloonTextChar">
    <w:name w:val="Balloon Text Char"/>
    <w:rPr>
      <w:rFonts w:ascii="Tahoma" w:hAnsi="Tahoma" w:cs="Tahoma"/>
      <w:sz w:val="16"/>
      <w:szCs w:val="16"/>
      <w:lang w:val="en-US"/>
    </w:rPr>
  </w:style>
  <w:style w:type="character" w:customStyle="1" w:styleId="BodyTextIndentChar">
    <w:name w:val="Body Text Indent Char"/>
    <w:rPr>
      <w:sz w:val="28"/>
      <w:szCs w:val="28"/>
      <w:lang w:val="en-US"/>
    </w:rPr>
  </w:style>
  <w:style w:type="paragraph" w:customStyle="1" w:styleId="Heading">
    <w:name w:val="Heading"/>
    <w:basedOn w:val="Normal"/>
    <w:next w:val="BodyText"/>
    <w:pPr>
      <w:keepNext/>
      <w:spacing w:before="240" w:after="120"/>
    </w:pPr>
    <w:rPr>
      <w:rFonts w:ascii="Arial" w:eastAsia="Microsoft YaHei" w:hAnsi="Arial" w:cs="Arial"/>
      <w:sz w:val="28"/>
      <w:szCs w:val="28"/>
    </w:rPr>
  </w:style>
  <w:style w:type="paragraph" w:styleId="BodyText">
    <w:name w:val="Body Text"/>
    <w:basedOn w:val="Normal"/>
    <w:pPr>
      <w:spacing w:after="120"/>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pPr>
      <w:suppressLineNumbers/>
    </w:pPr>
    <w:rPr>
      <w:rFonts w:cs="Arial"/>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next w:val="Subtitle"/>
    <w:qFormat/>
    <w:pPr>
      <w:autoSpaceDE w:val="0"/>
      <w:jc w:val="center"/>
    </w:pPr>
    <w:rPr>
      <w:sz w:val="28"/>
      <w:szCs w:val="28"/>
    </w:rPr>
  </w:style>
  <w:style w:type="paragraph" w:styleId="Subtitle">
    <w:name w:val="Subtitle"/>
    <w:basedOn w:val="Heading"/>
    <w:next w:val="BodyText"/>
    <w:qFormat/>
    <w:pPr>
      <w:jc w:val="center"/>
    </w:pPr>
    <w:rPr>
      <w:i/>
      <w:iCs/>
    </w:rPr>
  </w:style>
  <w:style w:type="paragraph" w:styleId="BodyTextIndent">
    <w:name w:val="Body Text Indent"/>
    <w:basedOn w:val="Normal"/>
    <w:pPr>
      <w:ind w:left="180"/>
      <w:jc w:val="both"/>
    </w:pPr>
    <w:rPr>
      <w:sz w:val="28"/>
      <w:szCs w:val="28"/>
    </w:rPr>
  </w:style>
  <w:style w:type="paragraph" w:styleId="BodyText2">
    <w:name w:val="Body Text 2"/>
    <w:basedOn w:val="Normal"/>
    <w:pPr>
      <w:spacing w:after="120" w:line="480" w:lineRule="auto"/>
    </w:pPr>
  </w:style>
  <w:style w:type="paragraph" w:styleId="BodyTextIndent3">
    <w:name w:val="Body Text Indent 3"/>
    <w:basedOn w:val="Normal"/>
    <w:pPr>
      <w:spacing w:after="120"/>
      <w:ind w:left="283"/>
    </w:pPr>
    <w:rPr>
      <w:sz w:val="16"/>
      <w:szCs w:val="16"/>
    </w:rPr>
  </w:style>
  <w:style w:type="paragraph" w:styleId="BalloonText">
    <w:name w:val="Balloon Text"/>
    <w:basedOn w:val="Normal"/>
    <w:rPr>
      <w:rFonts w:ascii="Tahoma" w:hAnsi="Tahoma" w:cs="Tahoma"/>
      <w:sz w:val="16"/>
      <w:szCs w:val="16"/>
    </w:rPr>
  </w:style>
  <w:style w:type="paragraph" w:styleId="ListParagraph">
    <w:name w:val="List Paragraph"/>
    <w:basedOn w:val="Normal"/>
    <w:qFormat/>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B839D8-D081-4917-BF46-D3184D9E5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Pages>
  <Words>196</Words>
  <Characters>1121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DEPARTEMEN AGAMA R</vt:lpstr>
    </vt:vector>
  </TitlesOfParts>
  <Company/>
  <LinksUpToDate>false</LinksUpToDate>
  <CharactersWithSpaces>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DEPARTEMEN AGAMA R</dc:title>
  <dc:subject/>
  <dc:creator>QWE</dc:creator>
  <cp:keywords/>
  <cp:lastModifiedBy>Nur Afif</cp:lastModifiedBy>
  <cp:revision>7</cp:revision>
  <cp:lastPrinted>2020-03-11T03:34:00Z</cp:lastPrinted>
  <dcterms:created xsi:type="dcterms:W3CDTF">2020-03-19T12:52:00Z</dcterms:created>
  <dcterms:modified xsi:type="dcterms:W3CDTF">2020-03-19T23:51:00Z</dcterms:modified>
</cp:coreProperties>
</file>